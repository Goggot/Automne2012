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56" w:rsidRDefault="00D11356" w:rsidP="00D1135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 DE COURS</w:t>
      </w:r>
    </w:p>
    <w:p w:rsidR="00D11356" w:rsidRDefault="00D11356" w:rsidP="00D11356">
      <w:pPr>
        <w:rPr>
          <w:rFonts w:cs="Arial"/>
          <w:sz w:val="28"/>
          <w:szCs w:val="28"/>
        </w:rPr>
      </w:pPr>
    </w:p>
    <w:p w:rsid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TITRE DU COURS: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sz w:val="28"/>
          <w:szCs w:val="28"/>
        </w:rPr>
        <w:t>Gestion de projet: technique et méthodologie</w:t>
      </w:r>
    </w:p>
    <w:p w:rsidR="00D11356" w:rsidRP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NO DU COURS 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sz w:val="28"/>
          <w:szCs w:val="28"/>
        </w:rPr>
        <w:t>420-B41-IN</w:t>
      </w:r>
    </w:p>
    <w:p w:rsid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PONDÉRATION: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sz w:val="28"/>
          <w:szCs w:val="28"/>
        </w:rPr>
        <w:t>2-3-3   (2 2/3 – 4ième  session)</w:t>
      </w:r>
    </w:p>
    <w:p w:rsid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PROGRAMME: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Technique de l'informatique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420.A0</w:t>
      </w:r>
    </w:p>
    <w:p w:rsidR="00D11356" w:rsidRDefault="00D11356" w:rsidP="00D11356">
      <w:pPr>
        <w:ind w:firstLine="709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Voie de spécialisation: Informatique de Gestion</w:t>
      </w:r>
      <w:r>
        <w:rPr>
          <w:rFonts w:cs="Arial"/>
          <w:sz w:val="28"/>
          <w:szCs w:val="28"/>
        </w:rPr>
        <w:tab/>
      </w:r>
    </w:p>
    <w:p w:rsidR="00D11356" w:rsidRP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PRÉALABLE: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sz w:val="28"/>
          <w:szCs w:val="28"/>
        </w:rPr>
        <w:t>Programmation avancée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420-B21-IN</w:t>
      </w:r>
    </w:p>
    <w:p w:rsid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CO-REQUIS: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sz w:val="28"/>
          <w:szCs w:val="28"/>
        </w:rPr>
        <w:t>Langage d’exploitation des données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420-B42-IN</w:t>
      </w:r>
    </w:p>
    <w:p w:rsidR="00D11356" w:rsidRDefault="00D11356" w:rsidP="00D11356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COMPÉTENCES VISÉES :</w:t>
      </w:r>
    </w:p>
    <w:p w:rsidR="00D11356" w:rsidRDefault="00D11356" w:rsidP="00D11356">
      <w:pPr>
        <w:ind w:left="426" w:hanging="14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-Analyser les fonctions de travail (016N)</w:t>
      </w:r>
    </w:p>
    <w:p w:rsidR="00D11356" w:rsidRDefault="00D11356" w:rsidP="00D11356">
      <w:pPr>
        <w:tabs>
          <w:tab w:val="left" w:pos="284"/>
        </w:tabs>
        <w:ind w:left="426" w:hanging="14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-Interagir et communiquer de manière adéquate dans des situations de travail varies (016V)</w:t>
      </w:r>
    </w:p>
    <w:p w:rsidR="00D11356" w:rsidRDefault="00D11356" w:rsidP="00D11356">
      <w:pPr>
        <w:ind w:left="426" w:hanging="14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-Planifier et gérer des activités de travail (016Y)</w:t>
      </w:r>
    </w:p>
    <w:p w:rsidR="00D11356" w:rsidRPr="00D11356" w:rsidRDefault="00D11356" w:rsidP="00D11356">
      <w:pPr>
        <w:ind w:left="426" w:hanging="14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-Développer des modèles conceptuels selon l'approche structurée  (173)</w:t>
      </w:r>
    </w:p>
    <w:p w:rsidR="00D11356" w:rsidRDefault="00D11356" w:rsidP="00D11356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SESSION :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 w:rsidR="008D4504">
        <w:rPr>
          <w:rFonts w:cs="Arial"/>
          <w:sz w:val="28"/>
          <w:szCs w:val="28"/>
        </w:rPr>
        <w:t>Automne 2012</w:t>
      </w:r>
    </w:p>
    <w:p w:rsidR="00D11356" w:rsidRDefault="00D11356" w:rsidP="00D11356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PROFESSEUR et COORDONNÉES:</w:t>
      </w:r>
    </w:p>
    <w:p w:rsidR="00D11356" w:rsidRDefault="00D11356" w:rsidP="00D11356">
      <w:pPr>
        <w:ind w:firstLine="28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Jean-Marc Deschamps       </w:t>
      </w:r>
      <w:r>
        <w:rPr>
          <w:rFonts w:cs="Arial"/>
          <w:sz w:val="28"/>
          <w:szCs w:val="28"/>
        </w:rPr>
        <w:tab/>
      </w:r>
    </w:p>
    <w:p w:rsidR="00D11356" w:rsidRDefault="00D11356" w:rsidP="00D11356">
      <w:pPr>
        <w:ind w:firstLine="284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Courriel : </w:t>
      </w:r>
      <w:r>
        <w:rPr>
          <w:rFonts w:cs="Arial"/>
          <w:b/>
          <w:sz w:val="28"/>
          <w:szCs w:val="28"/>
        </w:rPr>
        <w:t>jmdeschamps@cvm.qc.ca</w:t>
      </w:r>
    </w:p>
    <w:p w:rsidR="00D11356" w:rsidRDefault="00D11356" w:rsidP="00D11356">
      <w:pPr>
        <w:pStyle w:val="Titre2"/>
        <w:keepLines w:val="0"/>
        <w:widowControl w:val="0"/>
        <w:numPr>
          <w:ilvl w:val="1"/>
          <w:numId w:val="33"/>
        </w:numPr>
        <w:tabs>
          <w:tab w:val="left" w:pos="-720"/>
        </w:tabs>
        <w:suppressAutoHyphens/>
        <w:spacing w:before="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Local A5 .35</w:t>
      </w:r>
    </w:p>
    <w:p w:rsidR="00D11356" w:rsidRDefault="00D11356" w:rsidP="00D11356">
      <w:pPr>
        <w:ind w:firstLine="28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Téléphone 514-982-3437 </w:t>
      </w:r>
      <w:proofErr w:type="gramStart"/>
      <w:r>
        <w:rPr>
          <w:rFonts w:cs="Arial"/>
          <w:sz w:val="28"/>
          <w:szCs w:val="28"/>
        </w:rPr>
        <w:t>poste</w:t>
      </w:r>
      <w:proofErr w:type="gramEnd"/>
      <w:r>
        <w:rPr>
          <w:rFonts w:cs="Arial"/>
          <w:sz w:val="28"/>
          <w:szCs w:val="28"/>
        </w:rPr>
        <w:t xml:space="preserve"> 7937</w:t>
      </w:r>
    </w:p>
    <w:p w:rsidR="00D11356" w:rsidRDefault="00D11356" w:rsidP="00D11356">
      <w:pPr>
        <w:pStyle w:val="Pieddepage"/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rPr>
          <w:rFonts w:cs="Arial"/>
          <w:b/>
          <w:bCs/>
          <w:sz w:val="28"/>
          <w:szCs w:val="28"/>
        </w:rPr>
      </w:pPr>
    </w:p>
    <w:p w:rsidR="00D11356" w:rsidRDefault="00D11356" w:rsidP="00AD0737">
      <w:pPr>
        <w:pStyle w:val="Pieddepage"/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rPr>
          <w:b/>
          <w:bCs/>
          <w:i/>
          <w:iCs/>
          <w:sz w:val="28"/>
        </w:rPr>
      </w:pPr>
      <w:r>
        <w:rPr>
          <w:rFonts w:cs="Arial"/>
          <w:b/>
          <w:bCs/>
          <w:sz w:val="28"/>
          <w:szCs w:val="28"/>
        </w:rPr>
        <w:t xml:space="preserve">DÉPARTEMENT </w:t>
      </w:r>
      <w:proofErr w:type="gramStart"/>
      <w:r>
        <w:rPr>
          <w:rFonts w:cs="Arial"/>
          <w:b/>
          <w:bCs/>
          <w:sz w:val="28"/>
          <w:szCs w:val="28"/>
        </w:rPr>
        <w:t>:</w:t>
      </w:r>
      <w:r w:rsidR="00AD0737">
        <w:rPr>
          <w:rFonts w:cs="Arial"/>
          <w:b/>
          <w:bCs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t>Informatique</w:t>
      </w:r>
      <w:proofErr w:type="gramEnd"/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ab/>
        <w:t>CÉGEP DU VIEUX-MONTRÉAL</w:t>
      </w:r>
      <w:r>
        <w:rPr>
          <w:rFonts w:cs="Arial"/>
          <w:sz w:val="28"/>
          <w:szCs w:val="28"/>
        </w:rPr>
        <w:br w:type="page"/>
      </w:r>
      <w:r>
        <w:rPr>
          <w:b/>
          <w:bCs/>
          <w:i/>
          <w:iCs/>
          <w:sz w:val="28"/>
        </w:rPr>
        <w:lastRenderedPageBreak/>
        <w:t>1.  Présentation générale du cours</w:t>
      </w:r>
    </w:p>
    <w:p w:rsidR="00D11356" w:rsidRDefault="00D11356" w:rsidP="00D11356">
      <w:pPr>
        <w:jc w:val="center"/>
      </w:pPr>
    </w:p>
    <w:p w:rsidR="00D11356" w:rsidRDefault="00D11356" w:rsidP="00D11356">
      <w:pPr>
        <w:jc w:val="center"/>
      </w:pPr>
    </w:p>
    <w:p w:rsidR="00D11356" w:rsidRDefault="00D11356" w:rsidP="00D11356">
      <w:pPr>
        <w:pStyle w:val="Titre7"/>
        <w:keepLines w:val="0"/>
        <w:numPr>
          <w:ilvl w:val="6"/>
          <w:numId w:val="33"/>
        </w:numPr>
        <w:tabs>
          <w:tab w:val="left" w:pos="0"/>
        </w:tabs>
        <w:suppressAutoHyphens/>
        <w:spacing w:before="0" w:line="240" w:lineRule="auto"/>
        <w:rPr>
          <w:rFonts w:ascii="Arial" w:hAnsi="Arial"/>
          <w:sz w:val="24"/>
        </w:rPr>
      </w:pPr>
    </w:p>
    <w:p w:rsidR="00D11356" w:rsidRDefault="00D11356" w:rsidP="00D11356">
      <w:pPr>
        <w:pStyle w:val="Titre7"/>
        <w:keepLines w:val="0"/>
        <w:numPr>
          <w:ilvl w:val="6"/>
          <w:numId w:val="33"/>
        </w:numPr>
        <w:tabs>
          <w:tab w:val="left" w:pos="0"/>
        </w:tabs>
        <w:suppressAutoHyphens/>
        <w:spacing w:before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Renseignements généraux</w:t>
      </w:r>
    </w:p>
    <w:p w:rsidR="00D11356" w:rsidRDefault="00D11356" w:rsidP="00D11356"/>
    <w:p w:rsidR="00D11356" w:rsidRDefault="00D11356" w:rsidP="00D11356">
      <w:pPr>
        <w:jc w:val="both"/>
      </w:pPr>
      <w:r>
        <w:t>Le programme "technique de l'informatique" spécialisé en informatique de gestion vise à former des technicien(ne)s aptes à faire la création et la maintenance de programmes et à offrir du support technique.</w:t>
      </w:r>
    </w:p>
    <w:p w:rsidR="00D11356" w:rsidRDefault="00D11356" w:rsidP="00D11356">
      <w:pPr>
        <w:rPr>
          <w:b/>
        </w:rPr>
      </w:pPr>
    </w:p>
    <w:p w:rsidR="00D11356" w:rsidRDefault="00D11356" w:rsidP="00D11356">
      <w:pPr>
        <w:rPr>
          <w:b/>
        </w:rPr>
      </w:pPr>
    </w:p>
    <w:p w:rsidR="00D11356" w:rsidRDefault="00D11356" w:rsidP="00D11356">
      <w:pPr>
        <w:pStyle w:val="Titre1"/>
        <w:keepLines w:val="0"/>
        <w:widowControl w:val="0"/>
        <w:numPr>
          <w:ilvl w:val="0"/>
          <w:numId w:val="33"/>
        </w:numPr>
        <w:tabs>
          <w:tab w:val="left" w:pos="0"/>
        </w:tabs>
        <w:suppressAutoHyphens/>
        <w:spacing w:before="0" w:line="240" w:lineRule="auto"/>
      </w:pPr>
      <w:r>
        <w:t>But du cours et lien avec le programme de formation</w:t>
      </w:r>
    </w:p>
    <w:p w:rsidR="00D11356" w:rsidRDefault="00D11356" w:rsidP="00D11356">
      <w:pPr>
        <w:rPr>
          <w:b/>
        </w:rPr>
      </w:pPr>
    </w:p>
    <w:p w:rsidR="00D11356" w:rsidRDefault="00D11356" w:rsidP="00D11356">
      <w:pPr>
        <w:ind w:right="206"/>
        <w:jc w:val="both"/>
      </w:pPr>
      <w:r>
        <w:t>Ce cours vise à  introduire l'étudiant à la gestion des projets de développement  de systèmes informatisés ainsi qu'aux méthodes utilisées pour effectuer  le développement de ces systèmes.</w:t>
      </w:r>
    </w:p>
    <w:p w:rsidR="00D11356" w:rsidRDefault="00D11356" w:rsidP="00D11356">
      <w:pPr>
        <w:ind w:right="206"/>
        <w:jc w:val="both"/>
      </w:pPr>
      <w:r>
        <w:t>Ce cours est le 1</w:t>
      </w:r>
      <w:r>
        <w:rPr>
          <w:vertAlign w:val="superscript"/>
        </w:rPr>
        <w:t>er</w:t>
      </w:r>
      <w:r>
        <w:t xml:space="preserve"> d'une série de deux cours menant à l'atteinte des compétences 16N, 16V, 16Y, 173.  Tous les éléments de ces compétences seront approfondis dans le second cours </w:t>
      </w:r>
      <w:proofErr w:type="gramStart"/>
      <w:r>
        <w:t>( 420</w:t>
      </w:r>
      <w:proofErr w:type="gramEnd"/>
      <w:r>
        <w:t>-B51-IN).</w:t>
      </w:r>
    </w:p>
    <w:p w:rsidR="00D11356" w:rsidRDefault="00D11356" w:rsidP="00D11356">
      <w:pPr>
        <w:jc w:val="both"/>
      </w:pPr>
      <w:r>
        <w:t xml:space="preserve">Cours </w:t>
      </w:r>
      <w:proofErr w:type="spellStart"/>
      <w:r>
        <w:t>co-requis</w:t>
      </w:r>
      <w:proofErr w:type="spellEnd"/>
      <w:r>
        <w:t xml:space="preserve"> : 420-B42-IN – Langage d'exploitation des données.</w:t>
      </w:r>
    </w:p>
    <w:p w:rsidR="00D11356" w:rsidRDefault="00D11356" w:rsidP="00D11356">
      <w:pPr>
        <w:jc w:val="both"/>
      </w:pPr>
    </w:p>
    <w:p w:rsidR="00D11356" w:rsidRDefault="00D11356" w:rsidP="00D11356">
      <w:pPr>
        <w:pStyle w:val="Titre1"/>
        <w:keepLines w:val="0"/>
        <w:widowControl w:val="0"/>
        <w:numPr>
          <w:ilvl w:val="0"/>
          <w:numId w:val="33"/>
        </w:numPr>
        <w:tabs>
          <w:tab w:val="left" w:pos="0"/>
        </w:tabs>
        <w:suppressAutoHyphens/>
        <w:spacing w:before="0" w:line="240" w:lineRule="auto"/>
      </w:pPr>
    </w:p>
    <w:p w:rsidR="00D11356" w:rsidRDefault="00D11356" w:rsidP="00D11356">
      <w:pPr>
        <w:pStyle w:val="Titre1"/>
        <w:keepLines w:val="0"/>
        <w:widowControl w:val="0"/>
        <w:numPr>
          <w:ilvl w:val="0"/>
          <w:numId w:val="33"/>
        </w:numPr>
        <w:tabs>
          <w:tab w:val="left" w:pos="0"/>
        </w:tabs>
        <w:suppressAutoHyphens/>
        <w:spacing w:before="0" w:line="240" w:lineRule="auto"/>
        <w:rPr>
          <w:b w:val="0"/>
        </w:rPr>
      </w:pPr>
      <w:r>
        <w:t>Objectifs intégrateurs du cours</w:t>
      </w:r>
      <w:r>
        <w:rPr>
          <w:b w:val="0"/>
        </w:rPr>
        <w:t xml:space="preserve"> </w:t>
      </w:r>
    </w:p>
    <w:p w:rsidR="00D11356" w:rsidRDefault="00D11356" w:rsidP="00D11356"/>
    <w:p w:rsidR="00D11356" w:rsidRDefault="00D11356" w:rsidP="00D11356">
      <w:pPr>
        <w:pStyle w:val="Retraitcorpsdetexte31"/>
        <w:ind w:left="0" w:firstLine="0"/>
        <w:jc w:val="both"/>
      </w:pPr>
      <w:r>
        <w:t>Au terme de ce cours l'étudiant devra notamment être capable d'appliquer les trois premières phases :</w:t>
      </w:r>
    </w:p>
    <w:p w:rsidR="00D11356" w:rsidRDefault="00D11356" w:rsidP="00D11356">
      <w:pPr>
        <w:pStyle w:val="Retraitcorpsdetexte31"/>
        <w:numPr>
          <w:ilvl w:val="0"/>
          <w:numId w:val="41"/>
        </w:numPr>
        <w:tabs>
          <w:tab w:val="left" w:pos="1080"/>
        </w:tabs>
        <w:ind w:left="1080" w:hanging="630"/>
        <w:jc w:val="both"/>
      </w:pPr>
      <w:r>
        <w:t>analyse du mandat</w:t>
      </w:r>
    </w:p>
    <w:p w:rsidR="00D11356" w:rsidRDefault="00D11356" w:rsidP="00D11356">
      <w:pPr>
        <w:widowControl w:val="0"/>
        <w:numPr>
          <w:ilvl w:val="0"/>
          <w:numId w:val="41"/>
        </w:numPr>
        <w:tabs>
          <w:tab w:val="left" w:pos="1080"/>
        </w:tabs>
        <w:suppressAutoHyphens/>
        <w:spacing w:after="0" w:line="240" w:lineRule="auto"/>
        <w:ind w:left="1080" w:firstLine="0"/>
        <w:jc w:val="both"/>
      </w:pPr>
      <w:r>
        <w:t>modélisation des solutions envisagées</w:t>
      </w:r>
    </w:p>
    <w:p w:rsidR="00D11356" w:rsidRDefault="00D11356" w:rsidP="00D11356">
      <w:pPr>
        <w:widowControl w:val="0"/>
        <w:numPr>
          <w:ilvl w:val="0"/>
          <w:numId w:val="41"/>
        </w:numPr>
        <w:tabs>
          <w:tab w:val="left" w:pos="1080"/>
        </w:tabs>
        <w:suppressAutoHyphens/>
        <w:spacing w:after="0" w:line="240" w:lineRule="auto"/>
        <w:ind w:left="1080" w:firstLine="0"/>
        <w:jc w:val="both"/>
      </w:pPr>
      <w:r>
        <w:t>planification des activités de réalisation</w:t>
      </w:r>
    </w:p>
    <w:p w:rsidR="00D11356" w:rsidRDefault="00D11356" w:rsidP="00D11356">
      <w:pPr>
        <w:pStyle w:val="Retraitcorpsdetexte31"/>
        <w:ind w:left="90" w:firstLine="0"/>
        <w:jc w:val="both"/>
      </w:pPr>
      <w:proofErr w:type="gramStart"/>
      <w:r>
        <w:t>qui</w:t>
      </w:r>
      <w:proofErr w:type="gramEnd"/>
      <w:r>
        <w:t xml:space="preserve"> composent une méthodologie de développement de système à un projet et d'effectuer la gestion de ce projet.</w:t>
      </w:r>
    </w:p>
    <w:p w:rsidR="00D11356" w:rsidRDefault="00D11356" w:rsidP="00D11356">
      <w:pPr>
        <w:rPr>
          <w:i/>
        </w:rPr>
      </w:pPr>
    </w:p>
    <w:p w:rsidR="00D11356" w:rsidRDefault="00D11356" w:rsidP="00D11356">
      <w:pPr>
        <w:pStyle w:val="En-tte"/>
      </w:pPr>
    </w:p>
    <w:p w:rsidR="00D11356" w:rsidRDefault="00D11356" w:rsidP="00D11356">
      <w:pPr>
        <w:rPr>
          <w:b/>
        </w:rPr>
      </w:pPr>
      <w:r>
        <w:rPr>
          <w:b/>
        </w:rPr>
        <w:t>Organisation des activités d’enseignement et d’apprentissage</w:t>
      </w:r>
    </w:p>
    <w:p w:rsidR="00D11356" w:rsidRDefault="00D11356" w:rsidP="00D11356">
      <w:pPr>
        <w:rPr>
          <w:b/>
        </w:rPr>
      </w:pPr>
    </w:p>
    <w:p w:rsidR="00D11356" w:rsidRDefault="00D11356" w:rsidP="00D11356">
      <w:pPr>
        <w:jc w:val="both"/>
      </w:pPr>
      <w:r>
        <w:lastRenderedPageBreak/>
        <w:t>Les heures de cours dont partagées en 3 blocs par semaine.</w:t>
      </w:r>
    </w:p>
    <w:p w:rsidR="00D11356" w:rsidRDefault="00D11356" w:rsidP="00AD0737">
      <w:pPr>
        <w:jc w:val="both"/>
        <w:rPr>
          <w:b/>
          <w:bCs/>
          <w:lang w:val="fr-FR"/>
        </w:rPr>
      </w:pPr>
      <w:r>
        <w:t xml:space="preserve">Certains cours comporteront théories et exercices,  d’autres seront essentiellement axés sur des </w:t>
      </w:r>
      <w:proofErr w:type="spellStart"/>
      <w:r>
        <w:t>TPs</w:t>
      </w:r>
      <w:proofErr w:type="spellEnd"/>
      <w:r>
        <w:t xml:space="preserve"> plus avancés dont le but est d’approcher des situations réelles du milieu de travail.</w:t>
      </w:r>
    </w:p>
    <w:p w:rsidR="00D11356" w:rsidRDefault="00D11356" w:rsidP="00D11356">
      <w:pPr>
        <w:rPr>
          <w:b/>
          <w:bCs/>
          <w:lang w:val="fr-FR"/>
        </w:rPr>
      </w:pPr>
      <w:r>
        <w:rPr>
          <w:b/>
          <w:bCs/>
          <w:lang w:val="fr-FR"/>
        </w:rPr>
        <w:t>Les activités d’évaluation</w:t>
      </w:r>
    </w:p>
    <w:p w:rsidR="00D11356" w:rsidRDefault="00D11356" w:rsidP="00D11356">
      <w:pPr>
        <w:tabs>
          <w:tab w:val="left" w:pos="-1440"/>
          <w:tab w:val="left" w:pos="-720"/>
          <w:tab w:val="left" w:pos="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lang w:val="fr-FR"/>
        </w:rPr>
      </w:pPr>
      <w:r>
        <w:rPr>
          <w:bCs/>
          <w:lang w:val="fr-FR"/>
        </w:rPr>
        <w:t>(</w:t>
      </w:r>
      <w:proofErr w:type="gramStart"/>
      <w:r>
        <w:rPr>
          <w:bCs/>
          <w:lang w:val="fr-FR"/>
        </w:rPr>
        <w:t>voir</w:t>
      </w:r>
      <w:proofErr w:type="gramEnd"/>
      <w:r>
        <w:rPr>
          <w:bCs/>
          <w:lang w:val="fr-FR"/>
        </w:rPr>
        <w:t xml:space="preserve"> dans la section calendrier)</w:t>
      </w:r>
    </w:p>
    <w:p w:rsidR="00D11356" w:rsidRDefault="00D11356" w:rsidP="00D11356">
      <w:pPr>
        <w:pStyle w:val="Titre6"/>
        <w:keepNext w:val="0"/>
        <w:widowControl w:val="0"/>
        <w:numPr>
          <w:ilvl w:val="5"/>
          <w:numId w:val="33"/>
        </w:numPr>
        <w:tabs>
          <w:tab w:val="left" w:pos="0"/>
        </w:tabs>
        <w:spacing w:before="240" w:after="60"/>
        <w:rPr>
          <w:szCs w:val="20"/>
        </w:rPr>
      </w:pPr>
      <w:r>
        <w:rPr>
          <w:szCs w:val="20"/>
        </w:rPr>
        <w:t>L’activité synthèse</w:t>
      </w:r>
    </w:p>
    <w:p w:rsidR="00D11356" w:rsidRDefault="00D11356" w:rsidP="00D11356">
      <w:pPr>
        <w:jc w:val="both"/>
        <w:rPr>
          <w:bCs/>
        </w:rPr>
      </w:pPr>
      <w:r>
        <w:rPr>
          <w:bCs/>
        </w:rPr>
        <w:t xml:space="preserve">L’activité synthèse de ce cours se fera par le biais du Mini projet. Ce dernier est composé de trois parties : le mandat, le modèle et la production. Dans le cadre de ce projet, l'étudiant sera évalué sur les points suivants : 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>Analyser un mandat.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  <w:lang w:val="fr-FR"/>
        </w:rPr>
      </w:pPr>
      <w:r>
        <w:rPr>
          <w:bCs/>
          <w:lang w:val="fr-FR"/>
        </w:rPr>
        <w:t xml:space="preserve">Modéliser les données, fonctions, objets et modules 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 xml:space="preserve">Définir un échéancier des étapes générales de production 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>Définir en détail, l’échéancier du premier SPRINT de production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>Amorcer la phase de production (normalisation des données, modélisation des données).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>Gérer le projet par planification de SPRINT, suivi quotidien par SCRUM et débriefing de fin de SPRINT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>Introduire à l'utilisation de l'outil GLAO</w:t>
      </w:r>
    </w:p>
    <w:p w:rsidR="00D11356" w:rsidRDefault="00D11356" w:rsidP="00D11356">
      <w:pPr>
        <w:numPr>
          <w:ilvl w:val="0"/>
          <w:numId w:val="34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 xml:space="preserve">Génération de la base de données physique à partir du modèle conceptuel </w:t>
      </w:r>
    </w:p>
    <w:p w:rsidR="00D11356" w:rsidRDefault="00D11356" w:rsidP="00D11356">
      <w:pPr>
        <w:pStyle w:val="Corpsdetexte"/>
        <w:jc w:val="both"/>
      </w:pPr>
    </w:p>
    <w:p w:rsidR="00D11356" w:rsidRDefault="00D11356" w:rsidP="00D11356">
      <w:pPr>
        <w:pStyle w:val="Corpsdetexte"/>
        <w:jc w:val="both"/>
      </w:pPr>
    </w:p>
    <w:p w:rsidR="00D11356" w:rsidRDefault="00D11356" w:rsidP="00D11356">
      <w:pPr>
        <w:pStyle w:val="Corpsdetexte"/>
        <w:jc w:val="both"/>
        <w:rPr>
          <w:b/>
          <w:bCs/>
        </w:rPr>
      </w:pPr>
      <w:r>
        <w:rPr>
          <w:b/>
          <w:bCs/>
        </w:rPr>
        <w:t>Ce qui est attendu de vous :</w:t>
      </w:r>
    </w:p>
    <w:p w:rsidR="00D11356" w:rsidRDefault="00D11356" w:rsidP="00D11356">
      <w:pPr>
        <w:pStyle w:val="Corpsdetexte"/>
        <w:numPr>
          <w:ilvl w:val="0"/>
          <w:numId w:val="38"/>
        </w:numPr>
        <w:tabs>
          <w:tab w:val="left" w:pos="720"/>
        </w:tabs>
        <w:jc w:val="both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 xml:space="preserve">Avoir un cahier de notes </w:t>
      </w:r>
      <w:proofErr w:type="gramStart"/>
      <w:r>
        <w:rPr>
          <w:rFonts w:ascii="Arial Black" w:hAnsi="Arial Black"/>
          <w:b/>
          <w:i/>
          <w:u w:val="single"/>
        </w:rPr>
        <w:t>quadrillés</w:t>
      </w:r>
      <w:proofErr w:type="gramEnd"/>
    </w:p>
    <w:p w:rsidR="00D11356" w:rsidRDefault="00D11356" w:rsidP="00D11356">
      <w:pPr>
        <w:pStyle w:val="Corpsdetexte"/>
        <w:numPr>
          <w:ilvl w:val="0"/>
          <w:numId w:val="38"/>
        </w:numPr>
        <w:tabs>
          <w:tab w:val="left" w:pos="720"/>
        </w:tabs>
        <w:jc w:val="both"/>
      </w:pPr>
      <w:r>
        <w:t xml:space="preserve">une présence active </w:t>
      </w:r>
      <w:r>
        <w:rPr>
          <w:b/>
        </w:rPr>
        <w:t xml:space="preserve">et continue </w:t>
      </w:r>
      <w:r>
        <w:t>à chacun des cours</w:t>
      </w:r>
    </w:p>
    <w:p w:rsidR="00D11356" w:rsidRDefault="00D11356" w:rsidP="00D11356">
      <w:pPr>
        <w:pStyle w:val="Corpsdetexte"/>
        <w:numPr>
          <w:ilvl w:val="0"/>
          <w:numId w:val="38"/>
        </w:numPr>
        <w:tabs>
          <w:tab w:val="left" w:pos="720"/>
        </w:tabs>
        <w:jc w:val="both"/>
      </w:pPr>
      <w:r>
        <w:t>être capable de s'auto-évaluer et d'aller chercher de l'aide s'il y a problème</w:t>
      </w:r>
    </w:p>
    <w:p w:rsidR="00D11356" w:rsidRDefault="00D11356" w:rsidP="00D11356">
      <w:pPr>
        <w:pStyle w:val="Corpsdetexte"/>
        <w:numPr>
          <w:ilvl w:val="0"/>
          <w:numId w:val="38"/>
        </w:numPr>
        <w:tabs>
          <w:tab w:val="left" w:pos="720"/>
        </w:tabs>
        <w:jc w:val="both"/>
      </w:pPr>
      <w:r>
        <w:t>faire les travaux demandés et les remettre dans les délais prévus</w:t>
      </w:r>
    </w:p>
    <w:p w:rsidR="00D11356" w:rsidRDefault="00D11356" w:rsidP="00D11356">
      <w:pPr>
        <w:pStyle w:val="Corpsdetexte"/>
        <w:numPr>
          <w:ilvl w:val="0"/>
          <w:numId w:val="38"/>
        </w:numPr>
        <w:tabs>
          <w:tab w:val="left" w:pos="720"/>
        </w:tabs>
        <w:jc w:val="both"/>
      </w:pPr>
      <w:r>
        <w:t>manifester une attitude positive et agréable envers ses collègues et l'enseignant</w:t>
      </w:r>
    </w:p>
    <w:p w:rsidR="00D11356" w:rsidRDefault="00D11356" w:rsidP="00D11356">
      <w:pPr>
        <w:pStyle w:val="Corpsdetexte"/>
        <w:numPr>
          <w:ilvl w:val="0"/>
          <w:numId w:val="38"/>
        </w:numPr>
        <w:tabs>
          <w:tab w:val="left" w:pos="720"/>
        </w:tabs>
        <w:jc w:val="both"/>
      </w:pPr>
      <w:r>
        <w:t>ne pas manger ou boire dans les locaux informatiques</w:t>
      </w:r>
    </w:p>
    <w:p w:rsidR="007D7B9D" w:rsidRDefault="00D11356" w:rsidP="007D7B9D">
      <w:pPr>
        <w:pStyle w:val="Corpsdetexte"/>
        <w:pageBreakBefore/>
        <w:jc w:val="both"/>
        <w:rPr>
          <w:b/>
          <w:i/>
          <w:szCs w:val="28"/>
        </w:rPr>
      </w:pPr>
      <w:r>
        <w:rPr>
          <w:b/>
          <w:i/>
          <w:sz w:val="28"/>
          <w:szCs w:val="28"/>
        </w:rPr>
        <w:lastRenderedPageBreak/>
        <w:t xml:space="preserve">Horaire et disponibilité  </w:t>
      </w:r>
    </w:p>
    <w:p w:rsidR="007D7B9D" w:rsidRPr="007D7B9D" w:rsidRDefault="007D7B9D" w:rsidP="007D7B9D">
      <w:pPr>
        <w:pStyle w:val="Corpsdetexte"/>
        <w:jc w:val="both"/>
        <w:rPr>
          <w:b/>
          <w:bCs/>
          <w:i/>
          <w:sz w:val="20"/>
          <w:szCs w:val="22"/>
        </w:rPr>
      </w:pPr>
      <w:r>
        <w:rPr>
          <w:b/>
          <w:bCs/>
          <w:i/>
          <w:sz w:val="20"/>
          <w:szCs w:val="22"/>
        </w:rPr>
        <w:t>jmdeschamps@cvm.qc.ca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87"/>
        <w:gridCol w:w="1588"/>
        <w:gridCol w:w="1587"/>
        <w:gridCol w:w="1588"/>
        <w:gridCol w:w="1588"/>
      </w:tblGrid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</w:p>
        </w:tc>
        <w:tc>
          <w:tcPr>
            <w:tcW w:w="1587" w:type="dxa"/>
          </w:tcPr>
          <w:p w:rsidR="008C364F" w:rsidRDefault="008C364F" w:rsidP="00D11356">
            <w:r>
              <w:t>Lundi</w:t>
            </w:r>
          </w:p>
        </w:tc>
        <w:tc>
          <w:tcPr>
            <w:tcW w:w="1588" w:type="dxa"/>
          </w:tcPr>
          <w:p w:rsidR="008C364F" w:rsidRDefault="008C364F" w:rsidP="00D11356">
            <w:r>
              <w:t>Mardi</w:t>
            </w:r>
          </w:p>
        </w:tc>
        <w:tc>
          <w:tcPr>
            <w:tcW w:w="1587" w:type="dxa"/>
          </w:tcPr>
          <w:p w:rsidR="008C364F" w:rsidRDefault="008C364F" w:rsidP="00D11356">
            <w:r>
              <w:t>Mercredi</w:t>
            </w:r>
          </w:p>
        </w:tc>
        <w:tc>
          <w:tcPr>
            <w:tcW w:w="1588" w:type="dxa"/>
          </w:tcPr>
          <w:p w:rsidR="008C364F" w:rsidRDefault="008C364F" w:rsidP="00D11356">
            <w:r>
              <w:t>Jeudi</w:t>
            </w:r>
          </w:p>
        </w:tc>
        <w:tc>
          <w:tcPr>
            <w:tcW w:w="1588" w:type="dxa"/>
          </w:tcPr>
          <w:p w:rsidR="008C364F" w:rsidRDefault="008C364F" w:rsidP="00D11356">
            <w:r>
              <w:t>Vendredi</w:t>
            </w:r>
          </w:p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8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7" w:type="dxa"/>
            <w:vMerge w:val="restart"/>
          </w:tcPr>
          <w:p w:rsidR="008C364F" w:rsidRDefault="008C364F" w:rsidP="00525A41">
            <w:pPr>
              <w:jc w:val="center"/>
            </w:pPr>
            <w:r>
              <w:t>B41_IN</w:t>
            </w:r>
          </w:p>
          <w:p w:rsidR="00525A41" w:rsidRDefault="00525A41" w:rsidP="00525A41">
            <w:pPr>
              <w:jc w:val="center"/>
            </w:pPr>
            <w:r>
              <w:t>C4.07</w:t>
            </w:r>
          </w:p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9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7" w:type="dxa"/>
            <w:vMerge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10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7" w:type="dxa"/>
            <w:vMerge/>
          </w:tcPr>
          <w:p w:rsidR="008C364F" w:rsidRDefault="008C364F" w:rsidP="00D11356"/>
        </w:tc>
        <w:tc>
          <w:tcPr>
            <w:tcW w:w="1588" w:type="dxa"/>
          </w:tcPr>
          <w:p w:rsidR="008C364F" w:rsidRPr="00525A41" w:rsidRDefault="008C364F" w:rsidP="00525A41">
            <w:pPr>
              <w:jc w:val="center"/>
              <w:rPr>
                <w:b/>
                <w:i/>
              </w:rPr>
            </w:pPr>
            <w:r w:rsidRPr="00525A41">
              <w:rPr>
                <w:b/>
                <w:i/>
              </w:rPr>
              <w:t>Bureau</w:t>
            </w:r>
          </w:p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11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  <w:vMerge w:val="restart"/>
          </w:tcPr>
          <w:p w:rsidR="008C364F" w:rsidRDefault="008C364F" w:rsidP="00525A41">
            <w:pPr>
              <w:jc w:val="center"/>
            </w:pPr>
            <w:r>
              <w:t>B51_VM</w:t>
            </w:r>
          </w:p>
          <w:p w:rsidR="00525A41" w:rsidRDefault="00525A41" w:rsidP="00525A41">
            <w:pPr>
              <w:jc w:val="center"/>
            </w:pPr>
            <w:r>
              <w:t>A5.29</w:t>
            </w:r>
          </w:p>
        </w:tc>
        <w:tc>
          <w:tcPr>
            <w:tcW w:w="1587" w:type="dxa"/>
            <w:vMerge/>
          </w:tcPr>
          <w:p w:rsidR="008C364F" w:rsidRDefault="008C364F" w:rsidP="00D11356"/>
        </w:tc>
        <w:tc>
          <w:tcPr>
            <w:tcW w:w="1588" w:type="dxa"/>
            <w:vMerge w:val="restart"/>
          </w:tcPr>
          <w:p w:rsidR="008C364F" w:rsidRDefault="008C364F" w:rsidP="00525A41">
            <w:pPr>
              <w:jc w:val="center"/>
            </w:pPr>
            <w:r>
              <w:t>B51_VM</w:t>
            </w:r>
          </w:p>
          <w:p w:rsidR="00525A41" w:rsidRDefault="00525A41" w:rsidP="00525A41">
            <w:pPr>
              <w:jc w:val="center"/>
            </w:pPr>
            <w:r>
              <w:t>A5.29</w:t>
            </w:r>
          </w:p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12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  <w:vMerge/>
          </w:tcPr>
          <w:p w:rsidR="008C364F" w:rsidRDefault="008C364F" w:rsidP="00D11356"/>
        </w:tc>
        <w:tc>
          <w:tcPr>
            <w:tcW w:w="1587" w:type="dxa"/>
          </w:tcPr>
          <w:p w:rsidR="008C364F" w:rsidRPr="00525A41" w:rsidRDefault="008C364F" w:rsidP="00525A41">
            <w:pPr>
              <w:jc w:val="center"/>
              <w:rPr>
                <w:b/>
                <w:i/>
              </w:rPr>
            </w:pPr>
            <w:r w:rsidRPr="00525A41">
              <w:rPr>
                <w:b/>
                <w:i/>
              </w:rPr>
              <w:t>Bureau</w:t>
            </w:r>
          </w:p>
        </w:tc>
        <w:tc>
          <w:tcPr>
            <w:tcW w:w="1588" w:type="dxa"/>
            <w:vMerge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13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  <w:vMerge/>
          </w:tcPr>
          <w:p w:rsidR="008C364F" w:rsidRDefault="008C364F" w:rsidP="00D11356"/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Pr="00525A41" w:rsidRDefault="008C364F" w:rsidP="00525A41">
            <w:pPr>
              <w:jc w:val="center"/>
              <w:rPr>
                <w:b/>
                <w:i/>
              </w:rPr>
            </w:pPr>
            <w:r w:rsidRPr="00525A41">
              <w:rPr>
                <w:b/>
                <w:i/>
              </w:rPr>
              <w:t>Bureau</w:t>
            </w:r>
          </w:p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14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Pr="00525A41" w:rsidRDefault="008C364F" w:rsidP="00525A41">
            <w:pPr>
              <w:jc w:val="center"/>
              <w:rPr>
                <w:b/>
                <w:i/>
              </w:rPr>
            </w:pPr>
            <w:r w:rsidRPr="00525A41">
              <w:rPr>
                <w:b/>
                <w:i/>
              </w:rPr>
              <w:t>Bureau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15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  <w:vMerge w:val="restart"/>
          </w:tcPr>
          <w:p w:rsidR="008C364F" w:rsidRDefault="008C364F" w:rsidP="00525A41">
            <w:pPr>
              <w:jc w:val="center"/>
            </w:pPr>
            <w:r>
              <w:t>B41_IN</w:t>
            </w:r>
          </w:p>
          <w:p w:rsidR="00525A41" w:rsidRDefault="00525A41" w:rsidP="00525A41">
            <w:pPr>
              <w:jc w:val="center"/>
            </w:pPr>
            <w:r>
              <w:t>4.07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16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  <w:vMerge/>
          </w:tcPr>
          <w:p w:rsidR="008C364F" w:rsidRDefault="008C364F" w:rsidP="00D11356"/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17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  <w:vMerge/>
          </w:tcPr>
          <w:p w:rsidR="008C364F" w:rsidRDefault="008C364F" w:rsidP="00D11356"/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  <w:tr w:rsidR="008C364F" w:rsidTr="00525A41">
        <w:trPr>
          <w:jc w:val="center"/>
        </w:trPr>
        <w:tc>
          <w:tcPr>
            <w:tcW w:w="534" w:type="dxa"/>
          </w:tcPr>
          <w:p w:rsidR="008C364F" w:rsidRDefault="008C364F" w:rsidP="008C364F">
            <w:pPr>
              <w:jc w:val="right"/>
            </w:pPr>
            <w:r>
              <w:t>18</w:t>
            </w:r>
          </w:p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7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  <w:tc>
          <w:tcPr>
            <w:tcW w:w="1588" w:type="dxa"/>
          </w:tcPr>
          <w:p w:rsidR="008C364F" w:rsidRDefault="008C364F" w:rsidP="00D11356"/>
        </w:tc>
      </w:tr>
    </w:tbl>
    <w:p w:rsidR="00D11356" w:rsidRDefault="00D11356" w:rsidP="00D11356"/>
    <w:p w:rsidR="00D11356" w:rsidRDefault="00D11356" w:rsidP="00D11356">
      <w:pPr>
        <w:pStyle w:val="Pieddepage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Calendrier des activités et évaluations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798"/>
        <w:gridCol w:w="3942"/>
      </w:tblGrid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Activités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Concepts et outils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Intro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Python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Conception de logiciel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XML-RPC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Modélisation de données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 xml:space="preserve">Agile </w:t>
            </w:r>
            <w:proofErr w:type="spellStart"/>
            <w:r>
              <w:rPr>
                <w:rFonts w:cs="Arial"/>
                <w:color w:val="000000"/>
                <w:sz w:val="20"/>
                <w:szCs w:val="16"/>
              </w:rPr>
              <w:t>Manifesto</w:t>
            </w:r>
            <w:proofErr w:type="spellEnd"/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Analyse fonctionnelle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Formes normales de base de données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Modélisation algorithmique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Analyse textuelle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Planification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Cas d'usage (histoire d'U…)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Gestion de projet (réalisation ...)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Patron de modélisation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Implantation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Patron d'architecture MVC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Documentation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Planning Poker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</w:r>
            <w:proofErr w:type="spellStart"/>
            <w:r>
              <w:rPr>
                <w:rFonts w:cs="Arial"/>
                <w:color w:val="000000"/>
                <w:sz w:val="20"/>
                <w:szCs w:val="16"/>
              </w:rPr>
              <w:t>Déboggage</w:t>
            </w:r>
            <w:proofErr w:type="spellEnd"/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UML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Mise en service (livraison)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CRC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Gestion de projet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Planning Game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Sprint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16"/>
              </w:rPr>
              <w:t>Kandan</w:t>
            </w:r>
            <w:proofErr w:type="spellEnd"/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SCRUM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ab/>
              <w:t>XP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Système de version de code</w:t>
            </w:r>
          </w:p>
        </w:tc>
      </w:tr>
      <w:tr w:rsidR="00D11356" w:rsidTr="005974B4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Révision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1356" w:rsidRDefault="00D11356" w:rsidP="005974B4">
            <w:pPr>
              <w:snapToGrid w:val="0"/>
              <w:jc w:val="right"/>
              <w:rPr>
                <w:rFonts w:cs="Arial"/>
                <w:color w:val="000000"/>
                <w:sz w:val="20"/>
                <w:szCs w:val="16"/>
              </w:rPr>
            </w:pPr>
            <w:r>
              <w:rPr>
                <w:rFonts w:cs="Arial"/>
                <w:color w:val="000000"/>
                <w:sz w:val="20"/>
                <w:szCs w:val="16"/>
              </w:rPr>
              <w:t>Normes et documentation</w:t>
            </w:r>
          </w:p>
        </w:tc>
      </w:tr>
    </w:tbl>
    <w:p w:rsidR="00D11356" w:rsidRDefault="00D11356" w:rsidP="00D11356">
      <w:pPr>
        <w:pStyle w:val="Pieddepage"/>
        <w:rPr>
          <w:rFonts w:cs="Arial"/>
          <w:b/>
          <w:color w:val="000000"/>
          <w:szCs w:val="18"/>
        </w:rPr>
      </w:pPr>
    </w:p>
    <w:p w:rsidR="00D11356" w:rsidRDefault="00D11356" w:rsidP="00D11356">
      <w:pPr>
        <w:pStyle w:val="Pieddepage"/>
        <w:rPr>
          <w:rFonts w:cs="Arial"/>
          <w:b/>
          <w:color w:val="000000"/>
          <w:szCs w:val="18"/>
        </w:rPr>
      </w:pPr>
      <w:r>
        <w:rPr>
          <w:rFonts w:cs="Arial"/>
          <w:b/>
          <w:color w:val="000000"/>
          <w:szCs w:val="18"/>
        </w:rPr>
        <w:t>Évaluations</w:t>
      </w:r>
    </w:p>
    <w:p w:rsidR="00D11356" w:rsidRDefault="00D11356" w:rsidP="00D11356">
      <w:pPr>
        <w:pStyle w:val="Pieddepage"/>
        <w:rPr>
          <w:b/>
          <w:bCs/>
          <w:iCs/>
          <w:sz w:val="20"/>
          <w:szCs w:val="16"/>
          <w:lang w:val="fr-FR"/>
        </w:rPr>
      </w:pPr>
      <w:r>
        <w:rPr>
          <w:b/>
          <w:bCs/>
          <w:iCs/>
          <w:sz w:val="20"/>
          <w:szCs w:val="16"/>
          <w:lang w:val="fr-FR"/>
        </w:rPr>
        <w:lastRenderedPageBreak/>
        <w:t>Session</w:t>
      </w:r>
    </w:p>
    <w:p w:rsidR="00D11356" w:rsidRDefault="00D11356" w:rsidP="00D11356">
      <w:pPr>
        <w:pStyle w:val="Pieddepage"/>
        <w:tabs>
          <w:tab w:val="left" w:pos="3390"/>
          <w:tab w:val="left" w:pos="5130"/>
        </w:tabs>
        <w:rPr>
          <w:iCs/>
          <w:sz w:val="20"/>
          <w:szCs w:val="16"/>
          <w:lang w:val="fr-FR"/>
        </w:rPr>
      </w:pPr>
      <w:r>
        <w:rPr>
          <w:iCs/>
          <w:sz w:val="20"/>
          <w:szCs w:val="16"/>
          <w:lang w:val="fr-FR"/>
        </w:rPr>
        <w:t>Mini test : Conception logiciel</w:t>
      </w:r>
      <w:r>
        <w:rPr>
          <w:iCs/>
          <w:sz w:val="20"/>
          <w:szCs w:val="16"/>
          <w:lang w:val="fr-FR"/>
        </w:rPr>
        <w:tab/>
        <w:t>10</w:t>
      </w:r>
      <w:r>
        <w:rPr>
          <w:iCs/>
          <w:sz w:val="20"/>
          <w:szCs w:val="16"/>
          <w:lang w:val="fr-FR"/>
        </w:rPr>
        <w:tab/>
      </w:r>
      <w:r w:rsidR="007D7B9D">
        <w:rPr>
          <w:iCs/>
          <w:sz w:val="20"/>
          <w:szCs w:val="16"/>
          <w:lang w:val="fr-FR"/>
        </w:rPr>
        <w:tab/>
      </w:r>
      <w:r>
        <w:rPr>
          <w:iCs/>
          <w:sz w:val="20"/>
          <w:szCs w:val="16"/>
          <w:lang w:val="fr-FR"/>
        </w:rPr>
        <w:t xml:space="preserve">sem. </w:t>
      </w:r>
      <w:r w:rsidR="00966FC3">
        <w:rPr>
          <w:iCs/>
          <w:sz w:val="20"/>
          <w:szCs w:val="16"/>
          <w:lang w:val="fr-FR"/>
        </w:rPr>
        <w:t>4 (1</w:t>
      </w:r>
      <w:r w:rsidR="008C364F">
        <w:rPr>
          <w:iCs/>
          <w:sz w:val="20"/>
          <w:szCs w:val="16"/>
          <w:lang w:val="fr-FR"/>
        </w:rPr>
        <w:t>3</w:t>
      </w:r>
      <w:r w:rsidR="00966FC3">
        <w:rPr>
          <w:iCs/>
          <w:sz w:val="20"/>
          <w:szCs w:val="16"/>
          <w:lang w:val="fr-FR"/>
        </w:rPr>
        <w:t>/</w:t>
      </w:r>
      <w:r w:rsidR="008C364F">
        <w:rPr>
          <w:iCs/>
          <w:sz w:val="20"/>
          <w:szCs w:val="16"/>
          <w:lang w:val="fr-FR"/>
        </w:rPr>
        <w:t>11</w:t>
      </w:r>
      <w:r w:rsidR="00966FC3">
        <w:rPr>
          <w:iCs/>
          <w:sz w:val="20"/>
          <w:szCs w:val="16"/>
          <w:lang w:val="fr-FR"/>
        </w:rPr>
        <w:t>)</w:t>
      </w:r>
    </w:p>
    <w:p w:rsidR="00D11356" w:rsidRDefault="00D11356" w:rsidP="00D11356">
      <w:pPr>
        <w:tabs>
          <w:tab w:val="left" w:pos="3390"/>
          <w:tab w:val="left" w:pos="5130"/>
        </w:tabs>
        <w:snapToGrid w:val="0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>Mini test : Gestion de projet</w:t>
      </w:r>
      <w:r>
        <w:rPr>
          <w:rFonts w:cs="Arial"/>
          <w:color w:val="000000"/>
          <w:sz w:val="20"/>
          <w:szCs w:val="16"/>
        </w:rPr>
        <w:tab/>
        <w:t>5</w:t>
      </w:r>
      <w:r>
        <w:rPr>
          <w:rFonts w:cs="Arial"/>
          <w:color w:val="000000"/>
          <w:sz w:val="20"/>
          <w:szCs w:val="16"/>
        </w:rPr>
        <w:tab/>
        <w:t xml:space="preserve">sem. </w:t>
      </w:r>
      <w:r w:rsidR="00966FC3">
        <w:rPr>
          <w:rFonts w:cs="Arial"/>
          <w:color w:val="000000"/>
          <w:sz w:val="20"/>
          <w:szCs w:val="16"/>
        </w:rPr>
        <w:t>6 (</w:t>
      </w:r>
      <w:r w:rsidR="008C364F">
        <w:rPr>
          <w:rFonts w:cs="Arial"/>
          <w:color w:val="000000"/>
          <w:sz w:val="20"/>
          <w:szCs w:val="16"/>
        </w:rPr>
        <w:t>27</w:t>
      </w:r>
      <w:r w:rsidR="00966FC3">
        <w:rPr>
          <w:rFonts w:cs="Arial"/>
          <w:color w:val="000000"/>
          <w:sz w:val="20"/>
          <w:szCs w:val="16"/>
        </w:rPr>
        <w:t>/</w:t>
      </w:r>
      <w:r w:rsidR="008C364F">
        <w:rPr>
          <w:rFonts w:cs="Arial"/>
          <w:color w:val="000000"/>
          <w:sz w:val="20"/>
          <w:szCs w:val="16"/>
        </w:rPr>
        <w:t>11</w:t>
      </w:r>
      <w:r w:rsidR="00966FC3">
        <w:rPr>
          <w:rFonts w:cs="Arial"/>
          <w:color w:val="000000"/>
          <w:sz w:val="20"/>
          <w:szCs w:val="16"/>
        </w:rPr>
        <w:t>)</w:t>
      </w:r>
    </w:p>
    <w:p w:rsidR="00D11356" w:rsidRDefault="00D11356" w:rsidP="00D11356">
      <w:pPr>
        <w:pStyle w:val="Pieddepage"/>
        <w:tabs>
          <w:tab w:val="left" w:pos="3390"/>
          <w:tab w:val="left" w:pos="5130"/>
        </w:tabs>
        <w:rPr>
          <w:rFonts w:cs="Arial"/>
          <w:color w:val="000000"/>
          <w:sz w:val="20"/>
          <w:szCs w:val="16"/>
        </w:rPr>
      </w:pPr>
      <w:proofErr w:type="spellStart"/>
      <w:r>
        <w:rPr>
          <w:rFonts w:cs="Arial"/>
          <w:color w:val="000000"/>
          <w:sz w:val="20"/>
          <w:szCs w:val="16"/>
        </w:rPr>
        <w:t>TP_micro_projet</w:t>
      </w:r>
      <w:proofErr w:type="spellEnd"/>
      <w:r>
        <w:rPr>
          <w:rFonts w:cs="Arial"/>
          <w:color w:val="000000"/>
          <w:sz w:val="20"/>
          <w:szCs w:val="16"/>
        </w:rPr>
        <w:t xml:space="preserve"> (MVC / console)</w:t>
      </w:r>
      <w:r>
        <w:rPr>
          <w:rFonts w:cs="Arial"/>
          <w:color w:val="000000"/>
          <w:sz w:val="20"/>
          <w:szCs w:val="16"/>
        </w:rPr>
        <w:tab/>
        <w:t>10</w:t>
      </w:r>
      <w:r>
        <w:rPr>
          <w:rFonts w:cs="Arial"/>
          <w:color w:val="000000"/>
          <w:sz w:val="20"/>
          <w:szCs w:val="16"/>
        </w:rPr>
        <w:tab/>
      </w:r>
      <w:r w:rsidR="007D7B9D">
        <w:rPr>
          <w:rFonts w:cs="Arial"/>
          <w:color w:val="000000"/>
          <w:sz w:val="20"/>
          <w:szCs w:val="16"/>
        </w:rPr>
        <w:tab/>
      </w:r>
      <w:r>
        <w:rPr>
          <w:rFonts w:cs="Arial"/>
          <w:color w:val="000000"/>
          <w:sz w:val="20"/>
          <w:szCs w:val="16"/>
        </w:rPr>
        <w:t xml:space="preserve">sem. </w:t>
      </w:r>
      <w:r w:rsidR="00966FC3">
        <w:rPr>
          <w:rFonts w:cs="Arial"/>
          <w:color w:val="000000"/>
          <w:sz w:val="20"/>
          <w:szCs w:val="16"/>
        </w:rPr>
        <w:t>3 (</w:t>
      </w:r>
      <w:r w:rsidR="008C364F">
        <w:rPr>
          <w:rFonts w:cs="Arial"/>
          <w:color w:val="000000"/>
          <w:sz w:val="20"/>
          <w:szCs w:val="16"/>
        </w:rPr>
        <w:t>6/11</w:t>
      </w:r>
      <w:r w:rsidR="00966FC3">
        <w:rPr>
          <w:rFonts w:cs="Arial"/>
          <w:color w:val="000000"/>
          <w:sz w:val="20"/>
          <w:szCs w:val="16"/>
        </w:rPr>
        <w:t>)</w:t>
      </w:r>
    </w:p>
    <w:p w:rsidR="00D11356" w:rsidRDefault="00D11356" w:rsidP="00D11356">
      <w:pPr>
        <w:pStyle w:val="Pieddepage"/>
        <w:tabs>
          <w:tab w:val="left" w:pos="3390"/>
          <w:tab w:val="left" w:pos="5130"/>
        </w:tabs>
        <w:rPr>
          <w:rFonts w:cs="Arial"/>
          <w:color w:val="000000"/>
          <w:sz w:val="20"/>
          <w:szCs w:val="16"/>
        </w:rPr>
      </w:pPr>
      <w:proofErr w:type="spellStart"/>
      <w:r>
        <w:rPr>
          <w:rFonts w:cs="Arial"/>
          <w:color w:val="000000"/>
          <w:sz w:val="20"/>
          <w:szCs w:val="16"/>
        </w:rPr>
        <w:t>TP_micro_projet</w:t>
      </w:r>
      <w:proofErr w:type="spellEnd"/>
      <w:r>
        <w:rPr>
          <w:rFonts w:cs="Arial"/>
          <w:color w:val="000000"/>
          <w:sz w:val="20"/>
          <w:szCs w:val="16"/>
        </w:rPr>
        <w:t xml:space="preserve"> (MVC / GUI)</w:t>
      </w:r>
      <w:r>
        <w:rPr>
          <w:rFonts w:cs="Arial"/>
          <w:color w:val="000000"/>
          <w:sz w:val="20"/>
          <w:szCs w:val="16"/>
        </w:rPr>
        <w:tab/>
        <w:t>5</w:t>
      </w:r>
      <w:r>
        <w:rPr>
          <w:rFonts w:cs="Arial"/>
          <w:color w:val="000000"/>
          <w:sz w:val="20"/>
          <w:szCs w:val="16"/>
        </w:rPr>
        <w:tab/>
      </w:r>
      <w:r w:rsidR="007D7B9D">
        <w:rPr>
          <w:rFonts w:cs="Arial"/>
          <w:color w:val="000000"/>
          <w:sz w:val="20"/>
          <w:szCs w:val="16"/>
        </w:rPr>
        <w:tab/>
      </w:r>
      <w:r>
        <w:rPr>
          <w:rFonts w:cs="Arial"/>
          <w:color w:val="000000"/>
          <w:sz w:val="20"/>
          <w:szCs w:val="16"/>
        </w:rPr>
        <w:t>sem. 5</w:t>
      </w:r>
      <w:r w:rsidR="00966FC3">
        <w:rPr>
          <w:rFonts w:cs="Arial"/>
          <w:color w:val="000000"/>
          <w:sz w:val="20"/>
          <w:szCs w:val="16"/>
        </w:rPr>
        <w:t xml:space="preserve"> (</w:t>
      </w:r>
      <w:r w:rsidR="008C364F">
        <w:rPr>
          <w:rFonts w:cs="Arial"/>
          <w:color w:val="000000"/>
          <w:sz w:val="20"/>
          <w:szCs w:val="16"/>
        </w:rPr>
        <w:t>20/11</w:t>
      </w:r>
      <w:r w:rsidR="00966FC3">
        <w:rPr>
          <w:rFonts w:cs="Arial"/>
          <w:color w:val="000000"/>
          <w:sz w:val="20"/>
          <w:szCs w:val="16"/>
        </w:rPr>
        <w:t>)</w:t>
      </w:r>
    </w:p>
    <w:p w:rsidR="00D11356" w:rsidRDefault="00D11356" w:rsidP="00966FC3">
      <w:pPr>
        <w:tabs>
          <w:tab w:val="left" w:pos="6282"/>
        </w:tabs>
        <w:snapToGrid w:val="0"/>
        <w:rPr>
          <w:rFonts w:cs="Arial"/>
          <w:b/>
          <w:color w:val="000000"/>
          <w:sz w:val="20"/>
          <w:szCs w:val="16"/>
        </w:rPr>
      </w:pPr>
      <w:r>
        <w:rPr>
          <w:rFonts w:cs="Arial"/>
          <w:b/>
          <w:color w:val="000000"/>
          <w:sz w:val="20"/>
          <w:szCs w:val="16"/>
        </w:rPr>
        <w:t>Finale</w:t>
      </w:r>
      <w:r w:rsidR="00966FC3">
        <w:rPr>
          <w:rFonts w:cs="Arial"/>
          <w:b/>
          <w:color w:val="000000"/>
          <w:sz w:val="20"/>
          <w:szCs w:val="16"/>
        </w:rPr>
        <w:tab/>
      </w:r>
    </w:p>
    <w:p w:rsidR="00D11356" w:rsidRDefault="00D11356" w:rsidP="008C364F">
      <w:pPr>
        <w:tabs>
          <w:tab w:val="left" w:pos="3390"/>
          <w:tab w:val="left" w:pos="5130"/>
        </w:tabs>
        <w:snapToGrid w:val="0"/>
        <w:spacing w:after="0" w:line="240" w:lineRule="auto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 xml:space="preserve">Projet final </w:t>
      </w:r>
      <w:r>
        <w:rPr>
          <w:rFonts w:cs="Arial"/>
          <w:color w:val="000000"/>
          <w:sz w:val="20"/>
          <w:szCs w:val="16"/>
        </w:rPr>
        <w:tab/>
      </w:r>
      <w:r>
        <w:rPr>
          <w:rFonts w:cs="Arial"/>
          <w:color w:val="000000"/>
          <w:sz w:val="20"/>
          <w:szCs w:val="16"/>
        </w:rPr>
        <w:tab/>
        <w:t xml:space="preserve">sem. </w:t>
      </w:r>
      <w:r w:rsidR="00BE6D9A">
        <w:rPr>
          <w:rFonts w:cs="Arial"/>
          <w:color w:val="000000"/>
          <w:sz w:val="20"/>
          <w:szCs w:val="16"/>
        </w:rPr>
        <w:t>9</w:t>
      </w:r>
      <w:r w:rsidR="008C364F">
        <w:rPr>
          <w:rFonts w:cs="Arial"/>
          <w:color w:val="000000"/>
          <w:sz w:val="20"/>
          <w:szCs w:val="16"/>
        </w:rPr>
        <w:t xml:space="preserve"> (19/12)</w:t>
      </w:r>
    </w:p>
    <w:p w:rsidR="00D11356" w:rsidRDefault="00D11356" w:rsidP="008C364F">
      <w:pPr>
        <w:tabs>
          <w:tab w:val="left" w:pos="1125"/>
          <w:tab w:val="left" w:pos="3390"/>
          <w:tab w:val="left" w:pos="5130"/>
        </w:tabs>
        <w:snapToGrid w:val="0"/>
        <w:spacing w:after="0" w:line="240" w:lineRule="auto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ab/>
        <w:t>Analyse/modélisation</w:t>
      </w:r>
      <w:r>
        <w:rPr>
          <w:rFonts w:cs="Arial"/>
          <w:color w:val="000000"/>
          <w:sz w:val="20"/>
          <w:szCs w:val="16"/>
        </w:rPr>
        <w:tab/>
        <w:t>10</w:t>
      </w:r>
    </w:p>
    <w:p w:rsidR="00D11356" w:rsidRDefault="00D11356" w:rsidP="008C364F">
      <w:pPr>
        <w:tabs>
          <w:tab w:val="left" w:pos="1110"/>
          <w:tab w:val="left" w:pos="3390"/>
          <w:tab w:val="left" w:pos="5130"/>
        </w:tabs>
        <w:snapToGrid w:val="0"/>
        <w:spacing w:after="0" w:line="240" w:lineRule="auto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ab/>
        <w:t>SPRINT 1</w:t>
      </w:r>
      <w:r>
        <w:rPr>
          <w:rFonts w:cs="Arial"/>
          <w:color w:val="000000"/>
          <w:sz w:val="20"/>
          <w:szCs w:val="16"/>
        </w:rPr>
        <w:tab/>
        <w:t>10</w:t>
      </w:r>
    </w:p>
    <w:p w:rsidR="00D11356" w:rsidRDefault="00D11356" w:rsidP="008C364F">
      <w:pPr>
        <w:tabs>
          <w:tab w:val="left" w:pos="1110"/>
          <w:tab w:val="left" w:pos="3390"/>
          <w:tab w:val="left" w:pos="5130"/>
        </w:tabs>
        <w:snapToGrid w:val="0"/>
        <w:spacing w:after="0" w:line="240" w:lineRule="auto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ab/>
        <w:t>SPRINT FINAL</w:t>
      </w:r>
      <w:r>
        <w:rPr>
          <w:rFonts w:cs="Arial"/>
          <w:color w:val="000000"/>
          <w:sz w:val="20"/>
          <w:szCs w:val="16"/>
        </w:rPr>
        <w:tab/>
      </w:r>
      <w:r w:rsidR="00BE6D9A">
        <w:rPr>
          <w:rFonts w:cs="Arial"/>
          <w:color w:val="000000"/>
          <w:sz w:val="20"/>
          <w:szCs w:val="16"/>
        </w:rPr>
        <w:t>20</w:t>
      </w:r>
    </w:p>
    <w:p w:rsidR="00D11356" w:rsidRDefault="00D11356" w:rsidP="008C364F">
      <w:pPr>
        <w:tabs>
          <w:tab w:val="left" w:pos="1110"/>
          <w:tab w:val="left" w:pos="3390"/>
          <w:tab w:val="left" w:pos="5130"/>
        </w:tabs>
        <w:snapToGrid w:val="0"/>
        <w:spacing w:after="0" w:line="240" w:lineRule="auto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ab/>
        <w:t>Gestion</w:t>
      </w:r>
      <w:r>
        <w:rPr>
          <w:rFonts w:cs="Arial"/>
          <w:color w:val="000000"/>
          <w:sz w:val="20"/>
          <w:szCs w:val="16"/>
        </w:rPr>
        <w:tab/>
        <w:t>1</w:t>
      </w:r>
      <w:r w:rsidR="00BE6D9A">
        <w:rPr>
          <w:rFonts w:cs="Arial"/>
          <w:color w:val="000000"/>
          <w:sz w:val="20"/>
          <w:szCs w:val="16"/>
        </w:rPr>
        <w:t>5</w:t>
      </w:r>
    </w:p>
    <w:p w:rsidR="00D11356" w:rsidRDefault="00D11356" w:rsidP="008C364F">
      <w:pPr>
        <w:tabs>
          <w:tab w:val="left" w:pos="1110"/>
          <w:tab w:val="left" w:pos="3390"/>
          <w:tab w:val="left" w:pos="5130"/>
        </w:tabs>
        <w:snapToGrid w:val="0"/>
        <w:spacing w:after="0" w:line="240" w:lineRule="auto"/>
        <w:rPr>
          <w:rFonts w:cs="Arial"/>
          <w:color w:val="000000"/>
          <w:sz w:val="20"/>
          <w:szCs w:val="16"/>
        </w:rPr>
      </w:pPr>
      <w:r>
        <w:rPr>
          <w:rFonts w:cs="Arial"/>
          <w:color w:val="000000"/>
          <w:sz w:val="20"/>
          <w:szCs w:val="16"/>
        </w:rPr>
        <w:tab/>
        <w:t>Documentation</w:t>
      </w:r>
      <w:r>
        <w:rPr>
          <w:rFonts w:cs="Arial"/>
          <w:color w:val="000000"/>
          <w:sz w:val="20"/>
          <w:szCs w:val="16"/>
        </w:rPr>
        <w:tab/>
        <w:t>10</w:t>
      </w:r>
    </w:p>
    <w:p w:rsidR="00D11356" w:rsidRDefault="00D11356" w:rsidP="00D11356">
      <w:pPr>
        <w:tabs>
          <w:tab w:val="left" w:pos="1546"/>
          <w:tab w:val="left" w:pos="1615"/>
          <w:tab w:val="left" w:pos="1849"/>
        </w:tabs>
        <w:snapToGrid w:val="0"/>
        <w:ind w:left="32"/>
        <w:rPr>
          <w:bCs/>
          <w:iCs/>
          <w:sz w:val="16"/>
          <w:szCs w:val="16"/>
          <w:lang w:val="fr-FR"/>
        </w:rPr>
      </w:pPr>
    </w:p>
    <w:p w:rsidR="00D11356" w:rsidRDefault="00D11356" w:rsidP="00D11356">
      <w:pPr>
        <w:pStyle w:val="Pieddepage"/>
        <w:rPr>
          <w:bCs/>
          <w:iCs/>
          <w:sz w:val="16"/>
          <w:szCs w:val="16"/>
          <w:lang w:val="fr-FR"/>
        </w:rPr>
      </w:pPr>
      <w:r>
        <w:rPr>
          <w:bCs/>
          <w:iCs/>
          <w:sz w:val="16"/>
          <w:szCs w:val="16"/>
          <w:lang w:val="fr-FR"/>
        </w:rPr>
        <w:t>* Le projet est l’activité synthèse de ce cours</w:t>
      </w:r>
    </w:p>
    <w:p w:rsidR="00D11356" w:rsidRDefault="00D11356" w:rsidP="00D11356">
      <w:pPr>
        <w:pStyle w:val="Pieddepage"/>
        <w:rPr>
          <w:b/>
          <w:bCs/>
          <w:i/>
          <w:iCs/>
          <w:sz w:val="28"/>
          <w:lang w:val="fr-FR"/>
        </w:rPr>
      </w:pPr>
      <w:r>
        <w:rPr>
          <w:b/>
          <w:bCs/>
          <w:i/>
          <w:iCs/>
          <w:sz w:val="28"/>
          <w:lang w:val="fr-FR"/>
        </w:rPr>
        <w:t xml:space="preserve">3. Environnement  du cours </w:t>
      </w:r>
    </w:p>
    <w:p w:rsidR="00D11356" w:rsidRDefault="00D11356" w:rsidP="00D11356">
      <w:pPr>
        <w:pStyle w:val="Pieddepage"/>
        <w:rPr>
          <w:b/>
          <w:bCs/>
          <w:i/>
          <w:iCs/>
          <w:lang w:val="fr-FR"/>
        </w:rPr>
      </w:pPr>
    </w:p>
    <w:p w:rsidR="00D11356" w:rsidRDefault="00D11356" w:rsidP="00D11356">
      <w:pPr>
        <w:pStyle w:val="Corpsdetexte"/>
        <w:jc w:val="both"/>
      </w:pPr>
      <w:r>
        <w:t>Chaque élève doit disposer d'un micro-ordinateur pour toutes les périodes de laboratoires et de travail personnel prescrites par les pondérations.</w:t>
      </w:r>
    </w:p>
    <w:p w:rsidR="00D11356" w:rsidRDefault="00D11356" w:rsidP="00D11356">
      <w:pPr>
        <w:tabs>
          <w:tab w:val="left" w:pos="-1440"/>
          <w:tab w:val="left" w:pos="-720"/>
          <w:tab w:val="left" w:pos="0"/>
          <w:tab w:val="left" w:pos="180"/>
          <w:tab w:val="left" w:pos="180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D11356" w:rsidRDefault="00D11356" w:rsidP="00D11356">
      <w:r>
        <w:t xml:space="preserve">Les micro-ordinateurs fournis sont de types compatibles Pentium. Les logiciels fournis sont  Windows Vista, </w:t>
      </w:r>
      <w:proofErr w:type="spellStart"/>
      <w:r>
        <w:t>Eclipse</w:t>
      </w:r>
      <w:proofErr w:type="spellEnd"/>
      <w:r>
        <w:t xml:space="preserve">, Python,  Excel, </w:t>
      </w:r>
      <w:proofErr w:type="spellStart"/>
      <w:r>
        <w:t>Planner</w:t>
      </w:r>
      <w:proofErr w:type="spellEnd"/>
      <w:r>
        <w:t>, Dia, et autres….</w:t>
      </w:r>
    </w:p>
    <w:p w:rsidR="00D11356" w:rsidRDefault="00D11356" w:rsidP="00D11356">
      <w:pPr>
        <w:pStyle w:val="Corpsdetexte"/>
        <w:jc w:val="both"/>
      </w:pPr>
    </w:p>
    <w:p w:rsidR="00D11356" w:rsidRDefault="00D11356" w:rsidP="00D11356">
      <w:pPr>
        <w:pStyle w:val="Pieddepage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4.  Bibliographie</w:t>
      </w:r>
    </w:p>
    <w:p w:rsidR="00D11356" w:rsidRDefault="00D11356" w:rsidP="00D11356">
      <w:pPr>
        <w:pStyle w:val="Pieddepage"/>
      </w:pPr>
    </w:p>
    <w:p w:rsidR="00D11356" w:rsidRDefault="00D11356" w:rsidP="00D11356">
      <w:pPr>
        <w:pStyle w:val="Pieddepage"/>
        <w:widowControl w:val="0"/>
        <w:numPr>
          <w:ilvl w:val="0"/>
          <w:numId w:val="37"/>
        </w:numPr>
        <w:tabs>
          <w:tab w:val="clear" w:pos="4320"/>
          <w:tab w:val="clear" w:pos="8640"/>
          <w:tab w:val="left" w:pos="720"/>
        </w:tabs>
        <w:suppressAutoHyphens/>
      </w:pPr>
      <w:r>
        <w:t>Livre obligatoire : aucun</w:t>
      </w:r>
    </w:p>
    <w:p w:rsidR="00D11356" w:rsidRDefault="00D11356" w:rsidP="00D11356">
      <w:pPr>
        <w:pStyle w:val="Pieddepage"/>
      </w:pPr>
    </w:p>
    <w:p w:rsidR="00D11356" w:rsidRDefault="00D11356" w:rsidP="00D11356">
      <w:pPr>
        <w:pStyle w:val="Pieddepage"/>
        <w:ind w:firstLine="360"/>
      </w:pPr>
      <w:r>
        <w:t xml:space="preserve">En développement continue, mais avec beaucoup de documents </w:t>
      </w:r>
      <w:proofErr w:type="spellStart"/>
      <w:r>
        <w:t>Googlés</w:t>
      </w:r>
      <w:proofErr w:type="spellEnd"/>
      <w:r>
        <w:t>…</w:t>
      </w:r>
    </w:p>
    <w:p w:rsidR="00D11356" w:rsidRDefault="00D11356" w:rsidP="00D11356">
      <w:pPr>
        <w:pStyle w:val="Pieddepage"/>
        <w:ind w:firstLine="360"/>
      </w:pPr>
    </w:p>
    <w:p w:rsidR="00D11356" w:rsidRDefault="00D11356" w:rsidP="00D11356">
      <w:pPr>
        <w:pStyle w:val="Pieddepage"/>
        <w:ind w:firstLine="360"/>
      </w:pPr>
    </w:p>
    <w:p w:rsidR="00D11356" w:rsidRDefault="00D11356" w:rsidP="00D11356">
      <w:pPr>
        <w:pStyle w:val="Pieddepage"/>
      </w:pPr>
    </w:p>
    <w:p w:rsidR="00D11356" w:rsidRDefault="00D11356" w:rsidP="00D11356">
      <w:pPr>
        <w:pStyle w:val="Pieddepage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5.  Politique départementale</w:t>
      </w:r>
    </w:p>
    <w:p w:rsidR="00D11356" w:rsidRDefault="00D11356" w:rsidP="00D11356">
      <w:pPr>
        <w:pStyle w:val="Corpsdetexte"/>
      </w:pPr>
      <w:bookmarkStart w:id="0" w:name="_GoBack"/>
      <w:bookmarkEnd w:id="0"/>
    </w:p>
    <w:p w:rsidR="00D11356" w:rsidRDefault="00D11356" w:rsidP="00D11356">
      <w:pPr>
        <w:pStyle w:val="Corpsdetexte"/>
        <w:numPr>
          <w:ilvl w:val="0"/>
          <w:numId w:val="36"/>
        </w:numPr>
        <w:tabs>
          <w:tab w:val="left" w:pos="360"/>
        </w:tabs>
        <w:jc w:val="both"/>
      </w:pPr>
      <w:r>
        <w:t xml:space="preserve">Un travail pratique remis en retard entraînera une perte de 5% des points prévus pour ce travail par jour de retard, incluant les jours de fin de semaine. </w:t>
      </w:r>
      <w:proofErr w:type="gramStart"/>
      <w:r>
        <w:t>( Politique</w:t>
      </w:r>
      <w:proofErr w:type="gramEnd"/>
      <w:r>
        <w:t xml:space="preserve"> d'évaluation des apprentissages du CVM, p.22 )</w:t>
      </w:r>
    </w:p>
    <w:p w:rsidR="00D11356" w:rsidRDefault="00D11356" w:rsidP="00D11356">
      <w:pPr>
        <w:pStyle w:val="Corpsdetexte"/>
        <w:jc w:val="both"/>
      </w:pPr>
      <w:r>
        <w:t xml:space="preserve"> </w:t>
      </w:r>
    </w:p>
    <w:p w:rsidR="00D11356" w:rsidRDefault="00D11356" w:rsidP="00D11356">
      <w:pPr>
        <w:pStyle w:val="Corpsdetexte"/>
        <w:numPr>
          <w:ilvl w:val="0"/>
          <w:numId w:val="35"/>
        </w:numPr>
        <w:tabs>
          <w:tab w:val="left" w:pos="360"/>
        </w:tabs>
        <w:jc w:val="both"/>
      </w:pPr>
      <w:r>
        <w:t>Après la remise des travaux corrigés, les retards ne sont plus admissibles et l'élève obtient la note 0.</w:t>
      </w:r>
    </w:p>
    <w:p w:rsidR="00D11356" w:rsidRDefault="00D11356" w:rsidP="00D11356">
      <w:pPr>
        <w:pStyle w:val="Corpsdetexte"/>
      </w:pPr>
    </w:p>
    <w:p w:rsidR="00D11356" w:rsidRDefault="00D11356" w:rsidP="00D11356">
      <w:pPr>
        <w:pStyle w:val="Corpsdetexte"/>
        <w:numPr>
          <w:ilvl w:val="0"/>
          <w:numId w:val="35"/>
        </w:numPr>
        <w:tabs>
          <w:tab w:val="left" w:pos="360"/>
        </w:tabs>
        <w:jc w:val="both"/>
      </w:pPr>
      <w:r>
        <w:t>Le plagiat ou la fraude au cours d'un examen,  d'un travail ou d'un contrôle sont automatiquement sanctionnés par la note zéro. (Politique d'évaluation des apprentissages du CVM, p.23)</w:t>
      </w:r>
    </w:p>
    <w:p w:rsidR="00D11356" w:rsidRDefault="00D11356" w:rsidP="00D11356">
      <w:pPr>
        <w:pStyle w:val="Corpsdetexte"/>
      </w:pPr>
    </w:p>
    <w:p w:rsidR="00D11356" w:rsidRDefault="00D11356" w:rsidP="00D11356">
      <w:pPr>
        <w:pStyle w:val="Corpsdetexte"/>
        <w:numPr>
          <w:ilvl w:val="0"/>
          <w:numId w:val="39"/>
        </w:numPr>
        <w:tabs>
          <w:tab w:val="left" w:pos="360"/>
        </w:tabs>
        <w:jc w:val="both"/>
      </w:pPr>
      <w:r>
        <w:lastRenderedPageBreak/>
        <w:t>Pour toutes les évaluations, la pondération associée à la qualité du français atteindra 10% de la note de l'évaluation. (Politique d'évaluation des apprentissages du CVM, p.19)</w:t>
      </w:r>
    </w:p>
    <w:p w:rsidR="00D11356" w:rsidRDefault="00D11356" w:rsidP="00D11356">
      <w:pPr>
        <w:pStyle w:val="Corpsdetexte"/>
        <w:jc w:val="both"/>
      </w:pPr>
    </w:p>
    <w:p w:rsidR="00D11356" w:rsidRDefault="00D11356" w:rsidP="00D11356">
      <w:pPr>
        <w:pStyle w:val="Corpsdetexte"/>
        <w:numPr>
          <w:ilvl w:val="0"/>
          <w:numId w:val="40"/>
        </w:numPr>
        <w:tabs>
          <w:tab w:val="left" w:pos="360"/>
        </w:tabs>
        <w:jc w:val="both"/>
      </w:pPr>
      <w:r>
        <w:t>La présence aux cours est obligatoire.</w:t>
      </w:r>
    </w:p>
    <w:p w:rsidR="00D11356" w:rsidRDefault="00D11356" w:rsidP="00D11356">
      <w:pPr>
        <w:pStyle w:val="Corpsdetexte"/>
        <w:jc w:val="both"/>
      </w:pPr>
    </w:p>
    <w:p w:rsidR="00D11356" w:rsidRDefault="00D11356" w:rsidP="00D11356">
      <w:pPr>
        <w:pStyle w:val="Corpsdetexte"/>
        <w:numPr>
          <w:ilvl w:val="0"/>
          <w:numId w:val="40"/>
        </w:numPr>
        <w:tabs>
          <w:tab w:val="left" w:pos="360"/>
        </w:tabs>
        <w:jc w:val="both"/>
      </w:pPr>
      <w:r>
        <w:t>Lors d'une évaluation sommative toute absence devra être justifiée par les documents pertinents avant que le professeur prenne en considération une reprise quelconque.</w:t>
      </w:r>
    </w:p>
    <w:p w:rsidR="00D11356" w:rsidRDefault="00D11356" w:rsidP="00D11356">
      <w:pPr>
        <w:pStyle w:val="Corpsdetexte"/>
        <w:jc w:val="both"/>
      </w:pPr>
    </w:p>
    <w:p w:rsidR="00D11356" w:rsidRDefault="00D11356" w:rsidP="00D11356">
      <w:pPr>
        <w:pStyle w:val="Corpsdetexte"/>
        <w:numPr>
          <w:ilvl w:val="0"/>
          <w:numId w:val="40"/>
        </w:numPr>
        <w:tabs>
          <w:tab w:val="left" w:pos="360"/>
        </w:tabs>
        <w:jc w:val="both"/>
      </w:pPr>
      <w:r>
        <w:t>L’étudiant doit avoir une moyenne cumulative d’au moins 60% dans ses examens.  Dans le cas contraire, ses notes cumulées pour ses travaux pratiques et exercices ne seront pas comptées dans sa note finale.</w:t>
      </w:r>
    </w:p>
    <w:p w:rsidR="00D11356" w:rsidRDefault="00D11356" w:rsidP="00D11356">
      <w:pPr>
        <w:pStyle w:val="Pieddepage"/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rPr>
          <w:rFonts w:cs="Arial"/>
          <w:sz w:val="28"/>
          <w:szCs w:val="28"/>
        </w:rPr>
      </w:pPr>
    </w:p>
    <w:sectPr w:rsidR="00D11356" w:rsidSect="00753A52">
      <w:headerReference w:type="default" r:id="rId9"/>
      <w:type w:val="continuous"/>
      <w:pgSz w:w="12240" w:h="15840"/>
      <w:pgMar w:top="1440" w:right="1608" w:bottom="1135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0F" w:rsidRDefault="0027360F" w:rsidP="00310585">
      <w:pPr>
        <w:spacing w:after="0" w:line="240" w:lineRule="auto"/>
      </w:pPr>
      <w:r>
        <w:separator/>
      </w:r>
    </w:p>
  </w:endnote>
  <w:endnote w:type="continuationSeparator" w:id="0">
    <w:p w:rsidR="0027360F" w:rsidRDefault="0027360F" w:rsidP="0031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0F" w:rsidRDefault="0027360F" w:rsidP="00310585">
      <w:pPr>
        <w:spacing w:after="0" w:line="240" w:lineRule="auto"/>
      </w:pPr>
      <w:r>
        <w:separator/>
      </w:r>
    </w:p>
  </w:footnote>
  <w:footnote w:type="continuationSeparator" w:id="0">
    <w:p w:rsidR="0027360F" w:rsidRDefault="0027360F" w:rsidP="00310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2AA" w:rsidRPr="009D0CDC" w:rsidRDefault="0016739D" w:rsidP="009D0CDC">
    <w:pPr>
      <w:pStyle w:val="En-tte"/>
      <w:jc w:val="center"/>
      <w:rPr>
        <w:i/>
        <w:sz w:val="36"/>
        <w:szCs w:val="36"/>
      </w:rPr>
    </w:pPr>
    <w:r>
      <w:rPr>
        <w:i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5A28A8B5" wp14:editId="64DD1B5E">
          <wp:simplePos x="0" y="0"/>
          <wp:positionH relativeFrom="margin">
            <wp:posOffset>-772296</wp:posOffset>
          </wp:positionH>
          <wp:positionV relativeFrom="margin">
            <wp:posOffset>-563468</wp:posOffset>
          </wp:positionV>
          <wp:extent cx="607952" cy="1324714"/>
          <wp:effectExtent l="0" t="0" r="1905" b="889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30" cy="1329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42AA" w:rsidRPr="009D0CDC">
      <w:rPr>
        <w:i/>
        <w:sz w:val="36"/>
        <w:szCs w:val="36"/>
      </w:rPr>
      <w:t>Département d’informatique, Cégep du Vieux Montréal</w:t>
    </w:r>
  </w:p>
  <w:p w:rsidR="00EF42AA" w:rsidRDefault="00EF42AA" w:rsidP="009D0CDC">
    <w:pPr>
      <w:pStyle w:val="En-tte"/>
      <w:tabs>
        <w:tab w:val="clear" w:pos="4320"/>
        <w:tab w:val="clear" w:pos="8640"/>
        <w:tab w:val="left" w:pos="66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121"/>
        </w:tabs>
        <w:ind w:left="1121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882"/>
        </w:tabs>
        <w:ind w:left="1882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2643"/>
        </w:tabs>
        <w:ind w:left="2643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3404"/>
        </w:tabs>
        <w:ind w:left="3404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4165"/>
        </w:tabs>
        <w:ind w:left="4165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4926"/>
        </w:tabs>
        <w:ind w:left="4926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5687"/>
        </w:tabs>
        <w:ind w:left="5687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6448"/>
        </w:tabs>
        <w:ind w:left="6448" w:hanging="360"/>
      </w:pPr>
      <w:rPr>
        <w:rFonts w:ascii="Symbol" w:hAnsi="Symbol"/>
      </w:rPr>
    </w:lvl>
  </w:abstractNum>
  <w:abstractNum w:abstractNumId="9">
    <w:nsid w:val="00737395"/>
    <w:multiLevelType w:val="hybridMultilevel"/>
    <w:tmpl w:val="2162FC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6604571"/>
    <w:multiLevelType w:val="hybridMultilevel"/>
    <w:tmpl w:val="A762DC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B55147"/>
    <w:multiLevelType w:val="hybridMultilevel"/>
    <w:tmpl w:val="33327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C927339"/>
    <w:multiLevelType w:val="hybridMultilevel"/>
    <w:tmpl w:val="842618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4B7B07"/>
    <w:multiLevelType w:val="hybridMultilevel"/>
    <w:tmpl w:val="0742E8CA"/>
    <w:lvl w:ilvl="0" w:tplc="0C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2E0710"/>
    <w:multiLevelType w:val="hybridMultilevel"/>
    <w:tmpl w:val="3EF47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1553E"/>
    <w:multiLevelType w:val="hybridMultilevel"/>
    <w:tmpl w:val="CC7426E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DE2435"/>
    <w:multiLevelType w:val="hybridMultilevel"/>
    <w:tmpl w:val="F9E0B672"/>
    <w:lvl w:ilvl="0" w:tplc="244CCFE4">
      <w:start w:val="2"/>
      <w:numFmt w:val="bullet"/>
      <w:lvlText w:val=""/>
      <w:lvlJc w:val="left"/>
      <w:pPr>
        <w:ind w:left="786" w:hanging="360"/>
      </w:pPr>
      <w:rPr>
        <w:rFonts w:ascii="Wingdings" w:eastAsia="Times New Roman" w:hAnsi="Wingdings" w:cs="Times New Roman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7">
    <w:nsid w:val="1F9D6EA5"/>
    <w:multiLevelType w:val="hybridMultilevel"/>
    <w:tmpl w:val="F1D641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6A1D9E"/>
    <w:multiLevelType w:val="hybridMultilevel"/>
    <w:tmpl w:val="2AA8D41A"/>
    <w:lvl w:ilvl="0" w:tplc="2880271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25E02C04"/>
    <w:multiLevelType w:val="hybridMultilevel"/>
    <w:tmpl w:val="6D3285B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701F43"/>
    <w:multiLevelType w:val="hybridMultilevel"/>
    <w:tmpl w:val="F44C9B6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E06F93"/>
    <w:multiLevelType w:val="hybridMultilevel"/>
    <w:tmpl w:val="311EA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4246BF"/>
    <w:multiLevelType w:val="hybridMultilevel"/>
    <w:tmpl w:val="7BB2B99E"/>
    <w:lvl w:ilvl="0" w:tplc="F31883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B9E5E29"/>
    <w:multiLevelType w:val="hybridMultilevel"/>
    <w:tmpl w:val="354294EA"/>
    <w:lvl w:ilvl="0" w:tplc="040C0003">
      <w:start w:val="1"/>
      <w:numFmt w:val="bullet"/>
      <w:lvlText w:val="o"/>
      <w:lvlJc w:val="left"/>
      <w:pPr>
        <w:tabs>
          <w:tab w:val="num" w:pos="582"/>
        </w:tabs>
        <w:ind w:left="582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tabs>
          <w:tab w:val="num" w:pos="1302"/>
        </w:tabs>
        <w:ind w:left="1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22"/>
        </w:tabs>
        <w:ind w:left="2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42"/>
        </w:tabs>
        <w:ind w:left="2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62"/>
        </w:tabs>
        <w:ind w:left="3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82"/>
        </w:tabs>
        <w:ind w:left="4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02"/>
        </w:tabs>
        <w:ind w:left="4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22"/>
        </w:tabs>
        <w:ind w:left="5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42"/>
        </w:tabs>
        <w:ind w:left="6342" w:hanging="360"/>
      </w:pPr>
      <w:rPr>
        <w:rFonts w:ascii="Wingdings" w:hAnsi="Wingdings" w:hint="default"/>
      </w:rPr>
    </w:lvl>
  </w:abstractNum>
  <w:abstractNum w:abstractNumId="24">
    <w:nsid w:val="444431DE"/>
    <w:multiLevelType w:val="hybridMultilevel"/>
    <w:tmpl w:val="BFA22E2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EE3E06"/>
    <w:multiLevelType w:val="hybridMultilevel"/>
    <w:tmpl w:val="AD425068"/>
    <w:lvl w:ilvl="0" w:tplc="C762AC46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C252D2"/>
    <w:multiLevelType w:val="hybridMultilevel"/>
    <w:tmpl w:val="19DA0B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9F643C"/>
    <w:multiLevelType w:val="hybridMultilevel"/>
    <w:tmpl w:val="3D94B8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2B26A3"/>
    <w:multiLevelType w:val="hybridMultilevel"/>
    <w:tmpl w:val="FA425F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366768"/>
    <w:multiLevelType w:val="hybridMultilevel"/>
    <w:tmpl w:val="4CCA54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71234"/>
    <w:multiLevelType w:val="hybridMultilevel"/>
    <w:tmpl w:val="E36C479A"/>
    <w:lvl w:ilvl="0" w:tplc="6A2A3516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>
    <w:nsid w:val="60C07C15"/>
    <w:multiLevelType w:val="hybridMultilevel"/>
    <w:tmpl w:val="5D2A85C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B2A91"/>
    <w:multiLevelType w:val="hybridMultilevel"/>
    <w:tmpl w:val="24F2CB4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B114AA6"/>
    <w:multiLevelType w:val="hybridMultilevel"/>
    <w:tmpl w:val="A3D6B4B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B3B7BC8"/>
    <w:multiLevelType w:val="hybridMultilevel"/>
    <w:tmpl w:val="72C0C0A2"/>
    <w:lvl w:ilvl="0" w:tplc="3656C86C">
      <w:start w:val="1"/>
      <w:numFmt w:val="decimal"/>
      <w:pStyle w:val="Module"/>
      <w:lvlText w:val="Module %1 :"/>
      <w:lvlJc w:val="left"/>
      <w:pPr>
        <w:tabs>
          <w:tab w:val="num" w:pos="1740"/>
        </w:tabs>
        <w:ind w:left="334" w:hanging="34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18B449B"/>
    <w:multiLevelType w:val="hybridMultilevel"/>
    <w:tmpl w:val="9F20114E"/>
    <w:lvl w:ilvl="0" w:tplc="AB44E430">
      <w:start w:val="4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2376B20"/>
    <w:multiLevelType w:val="hybridMultilevel"/>
    <w:tmpl w:val="F516D8E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238248C"/>
    <w:multiLevelType w:val="hybridMultilevel"/>
    <w:tmpl w:val="BC0210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7D4251"/>
    <w:multiLevelType w:val="hybridMultilevel"/>
    <w:tmpl w:val="DE4C8D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BB217C"/>
    <w:multiLevelType w:val="hybridMultilevel"/>
    <w:tmpl w:val="75AA84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C4382"/>
    <w:multiLevelType w:val="hybridMultilevel"/>
    <w:tmpl w:val="2B3C2BF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9"/>
  </w:num>
  <w:num w:numId="3">
    <w:abstractNumId w:val="14"/>
  </w:num>
  <w:num w:numId="4">
    <w:abstractNumId w:val="32"/>
  </w:num>
  <w:num w:numId="5">
    <w:abstractNumId w:val="27"/>
  </w:num>
  <w:num w:numId="6">
    <w:abstractNumId w:val="38"/>
  </w:num>
  <w:num w:numId="7">
    <w:abstractNumId w:val="36"/>
  </w:num>
  <w:num w:numId="8">
    <w:abstractNumId w:val="31"/>
  </w:num>
  <w:num w:numId="9">
    <w:abstractNumId w:val="16"/>
  </w:num>
  <w:num w:numId="10">
    <w:abstractNumId w:val="18"/>
  </w:num>
  <w:num w:numId="11">
    <w:abstractNumId w:val="25"/>
  </w:num>
  <w:num w:numId="12">
    <w:abstractNumId w:val="13"/>
  </w:num>
  <w:num w:numId="13">
    <w:abstractNumId w:val="30"/>
  </w:num>
  <w:num w:numId="14">
    <w:abstractNumId w:val="19"/>
  </w:num>
  <w:num w:numId="15">
    <w:abstractNumId w:val="12"/>
  </w:num>
  <w:num w:numId="16">
    <w:abstractNumId w:val="29"/>
  </w:num>
  <w:num w:numId="17">
    <w:abstractNumId w:val="11"/>
  </w:num>
  <w:num w:numId="18">
    <w:abstractNumId w:val="37"/>
  </w:num>
  <w:num w:numId="19">
    <w:abstractNumId w:val="9"/>
  </w:num>
  <w:num w:numId="20">
    <w:abstractNumId w:val="26"/>
  </w:num>
  <w:num w:numId="21">
    <w:abstractNumId w:val="35"/>
  </w:num>
  <w:num w:numId="22">
    <w:abstractNumId w:val="10"/>
  </w:num>
  <w:num w:numId="23">
    <w:abstractNumId w:val="21"/>
  </w:num>
  <w:num w:numId="24">
    <w:abstractNumId w:val="17"/>
  </w:num>
  <w:num w:numId="25">
    <w:abstractNumId w:val="24"/>
  </w:num>
  <w:num w:numId="26">
    <w:abstractNumId w:val="40"/>
  </w:num>
  <w:num w:numId="27">
    <w:abstractNumId w:val="20"/>
  </w:num>
  <w:num w:numId="28">
    <w:abstractNumId w:val="34"/>
  </w:num>
  <w:num w:numId="29">
    <w:abstractNumId w:val="33"/>
  </w:num>
  <w:num w:numId="30">
    <w:abstractNumId w:val="23"/>
  </w:num>
  <w:num w:numId="31">
    <w:abstractNumId w:val="28"/>
  </w:num>
  <w:num w:numId="32">
    <w:abstractNumId w:val="22"/>
  </w:num>
  <w:num w:numId="33">
    <w:abstractNumId w:val="0"/>
  </w:num>
  <w:num w:numId="34">
    <w:abstractNumId w:val="1"/>
  </w:num>
  <w:num w:numId="35">
    <w:abstractNumId w:val="2"/>
  </w:num>
  <w:num w:numId="36">
    <w:abstractNumId w:val="3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0F"/>
    <w:rsid w:val="0002731B"/>
    <w:rsid w:val="000501ED"/>
    <w:rsid w:val="0007338D"/>
    <w:rsid w:val="000A1D3A"/>
    <w:rsid w:val="000B1BE2"/>
    <w:rsid w:val="000B220B"/>
    <w:rsid w:val="000B635F"/>
    <w:rsid w:val="000B64D0"/>
    <w:rsid w:val="000C5F15"/>
    <w:rsid w:val="000D39DA"/>
    <w:rsid w:val="00101FC9"/>
    <w:rsid w:val="0010473D"/>
    <w:rsid w:val="00105C14"/>
    <w:rsid w:val="0013797A"/>
    <w:rsid w:val="00157EC7"/>
    <w:rsid w:val="0016739D"/>
    <w:rsid w:val="00192664"/>
    <w:rsid w:val="00195CC9"/>
    <w:rsid w:val="001A45C8"/>
    <w:rsid w:val="001C3BD3"/>
    <w:rsid w:val="001D4221"/>
    <w:rsid w:val="001E78D6"/>
    <w:rsid w:val="001F52C8"/>
    <w:rsid w:val="00225990"/>
    <w:rsid w:val="002326F3"/>
    <w:rsid w:val="00235E51"/>
    <w:rsid w:val="00251C86"/>
    <w:rsid w:val="0026018F"/>
    <w:rsid w:val="00271BA7"/>
    <w:rsid w:val="0027360F"/>
    <w:rsid w:val="002875C0"/>
    <w:rsid w:val="002969E3"/>
    <w:rsid w:val="002C17A4"/>
    <w:rsid w:val="002C2ED6"/>
    <w:rsid w:val="002D0453"/>
    <w:rsid w:val="00310585"/>
    <w:rsid w:val="0034554A"/>
    <w:rsid w:val="00354783"/>
    <w:rsid w:val="0037503E"/>
    <w:rsid w:val="00380D19"/>
    <w:rsid w:val="003B51DC"/>
    <w:rsid w:val="003B6021"/>
    <w:rsid w:val="003C4189"/>
    <w:rsid w:val="003C427A"/>
    <w:rsid w:val="003E7EB0"/>
    <w:rsid w:val="004133E8"/>
    <w:rsid w:val="0042487D"/>
    <w:rsid w:val="004423C7"/>
    <w:rsid w:val="004544F3"/>
    <w:rsid w:val="004570EF"/>
    <w:rsid w:val="00462DFE"/>
    <w:rsid w:val="0049124D"/>
    <w:rsid w:val="004C11A7"/>
    <w:rsid w:val="004D732C"/>
    <w:rsid w:val="00500C36"/>
    <w:rsid w:val="00506F54"/>
    <w:rsid w:val="00522BCF"/>
    <w:rsid w:val="00525A41"/>
    <w:rsid w:val="0052689C"/>
    <w:rsid w:val="00537E28"/>
    <w:rsid w:val="005658D2"/>
    <w:rsid w:val="005956DB"/>
    <w:rsid w:val="005B67CF"/>
    <w:rsid w:val="005E32CC"/>
    <w:rsid w:val="005E4A70"/>
    <w:rsid w:val="005E60D1"/>
    <w:rsid w:val="005F035A"/>
    <w:rsid w:val="00601287"/>
    <w:rsid w:val="00634C83"/>
    <w:rsid w:val="00636B20"/>
    <w:rsid w:val="00647134"/>
    <w:rsid w:val="00660002"/>
    <w:rsid w:val="00660DE4"/>
    <w:rsid w:val="00662CBD"/>
    <w:rsid w:val="006744D2"/>
    <w:rsid w:val="00691A3B"/>
    <w:rsid w:val="00695F22"/>
    <w:rsid w:val="006D67D6"/>
    <w:rsid w:val="006D67DB"/>
    <w:rsid w:val="007148F4"/>
    <w:rsid w:val="007510DB"/>
    <w:rsid w:val="00753A52"/>
    <w:rsid w:val="0076284B"/>
    <w:rsid w:val="00777907"/>
    <w:rsid w:val="007950A6"/>
    <w:rsid w:val="007C1759"/>
    <w:rsid w:val="007D7B9D"/>
    <w:rsid w:val="007E08F3"/>
    <w:rsid w:val="007E0D1F"/>
    <w:rsid w:val="00804FD2"/>
    <w:rsid w:val="0080653D"/>
    <w:rsid w:val="00816481"/>
    <w:rsid w:val="00827482"/>
    <w:rsid w:val="00871650"/>
    <w:rsid w:val="00887797"/>
    <w:rsid w:val="00887EAF"/>
    <w:rsid w:val="008901E7"/>
    <w:rsid w:val="008A1DFC"/>
    <w:rsid w:val="008A4F68"/>
    <w:rsid w:val="008B6123"/>
    <w:rsid w:val="008C364F"/>
    <w:rsid w:val="008D4504"/>
    <w:rsid w:val="00903BDB"/>
    <w:rsid w:val="00906326"/>
    <w:rsid w:val="00907BEC"/>
    <w:rsid w:val="00912A8C"/>
    <w:rsid w:val="00923C20"/>
    <w:rsid w:val="00942FC0"/>
    <w:rsid w:val="009649DE"/>
    <w:rsid w:val="00966FC3"/>
    <w:rsid w:val="0097646E"/>
    <w:rsid w:val="009921BA"/>
    <w:rsid w:val="009A1090"/>
    <w:rsid w:val="009A2EEE"/>
    <w:rsid w:val="009B4234"/>
    <w:rsid w:val="009C466A"/>
    <w:rsid w:val="009D0CDC"/>
    <w:rsid w:val="009D39F4"/>
    <w:rsid w:val="009D77AE"/>
    <w:rsid w:val="009E6A71"/>
    <w:rsid w:val="009F14C5"/>
    <w:rsid w:val="00A60687"/>
    <w:rsid w:val="00AC5367"/>
    <w:rsid w:val="00AD0737"/>
    <w:rsid w:val="00AD794D"/>
    <w:rsid w:val="00AF1B4F"/>
    <w:rsid w:val="00B14BD8"/>
    <w:rsid w:val="00B229C6"/>
    <w:rsid w:val="00B22DB0"/>
    <w:rsid w:val="00B47E2D"/>
    <w:rsid w:val="00B538D4"/>
    <w:rsid w:val="00B541C6"/>
    <w:rsid w:val="00BB0E4D"/>
    <w:rsid w:val="00BB0EB6"/>
    <w:rsid w:val="00BE6233"/>
    <w:rsid w:val="00BE6D9A"/>
    <w:rsid w:val="00BF0C7E"/>
    <w:rsid w:val="00BF767F"/>
    <w:rsid w:val="00C10278"/>
    <w:rsid w:val="00C11609"/>
    <w:rsid w:val="00C227E7"/>
    <w:rsid w:val="00C23589"/>
    <w:rsid w:val="00C52B62"/>
    <w:rsid w:val="00C663A9"/>
    <w:rsid w:val="00C70B68"/>
    <w:rsid w:val="00C77AE1"/>
    <w:rsid w:val="00C77B4F"/>
    <w:rsid w:val="00C8036D"/>
    <w:rsid w:val="00C81A7B"/>
    <w:rsid w:val="00C91B0E"/>
    <w:rsid w:val="00CF75C1"/>
    <w:rsid w:val="00D11356"/>
    <w:rsid w:val="00D13B6A"/>
    <w:rsid w:val="00D15175"/>
    <w:rsid w:val="00D34183"/>
    <w:rsid w:val="00D41F41"/>
    <w:rsid w:val="00D421E7"/>
    <w:rsid w:val="00D57D70"/>
    <w:rsid w:val="00D811DB"/>
    <w:rsid w:val="00D828A1"/>
    <w:rsid w:val="00DA3D6F"/>
    <w:rsid w:val="00DA51C1"/>
    <w:rsid w:val="00DB2150"/>
    <w:rsid w:val="00DB5D82"/>
    <w:rsid w:val="00DB6738"/>
    <w:rsid w:val="00DC7EF2"/>
    <w:rsid w:val="00DE0A29"/>
    <w:rsid w:val="00E00E53"/>
    <w:rsid w:val="00E046E4"/>
    <w:rsid w:val="00E40580"/>
    <w:rsid w:val="00E46178"/>
    <w:rsid w:val="00E77008"/>
    <w:rsid w:val="00E81C6D"/>
    <w:rsid w:val="00EC0B2C"/>
    <w:rsid w:val="00EC47EE"/>
    <w:rsid w:val="00EF2491"/>
    <w:rsid w:val="00EF42AA"/>
    <w:rsid w:val="00F14A2C"/>
    <w:rsid w:val="00F37F74"/>
    <w:rsid w:val="00F71D6A"/>
    <w:rsid w:val="00F833A3"/>
    <w:rsid w:val="00FA57C5"/>
    <w:rsid w:val="00FA7EA3"/>
    <w:rsid w:val="00FB5AC4"/>
    <w:rsid w:val="00FB5F46"/>
    <w:rsid w:val="00FB78B0"/>
    <w:rsid w:val="00F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qFormat/>
    <w:rsid w:val="00C77AE1"/>
    <w:pPr>
      <w:keepNext/>
      <w:suppressAutoHyphens/>
      <w:spacing w:after="0" w:line="240" w:lineRule="auto"/>
      <w:outlineLvl w:val="5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3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105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585"/>
  </w:style>
  <w:style w:type="paragraph" w:styleId="Pieddepage">
    <w:name w:val="footer"/>
    <w:basedOn w:val="Normal"/>
    <w:link w:val="PieddepageCar"/>
    <w:unhideWhenUsed/>
    <w:rsid w:val="003105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310585"/>
  </w:style>
  <w:style w:type="paragraph" w:styleId="Textedebulles">
    <w:name w:val="Balloon Text"/>
    <w:basedOn w:val="Normal"/>
    <w:link w:val="TextedebullesCar"/>
    <w:uiPriority w:val="99"/>
    <w:semiHidden/>
    <w:unhideWhenUsed/>
    <w:rsid w:val="009D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CD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70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0A29"/>
    <w:rPr>
      <w:color w:val="0000FF" w:themeColor="hyperlink"/>
      <w:u w:val="single"/>
    </w:rPr>
  </w:style>
  <w:style w:type="character" w:customStyle="1" w:styleId="Titre6Car">
    <w:name w:val="Titre 6 Car"/>
    <w:basedOn w:val="Policepardfaut"/>
    <w:link w:val="Titre6"/>
    <w:rsid w:val="00C77AE1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C77AE1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77AE1"/>
    <w:rPr>
      <w:rFonts w:ascii="Arial" w:eastAsia="Times New Roman" w:hAnsi="Arial" w:cs="Arial"/>
      <w:sz w:val="24"/>
      <w:szCs w:val="24"/>
      <w:lang w:eastAsia="fr-FR"/>
    </w:rPr>
  </w:style>
  <w:style w:type="table" w:styleId="Grilledutableau">
    <w:name w:val="Table Grid"/>
    <w:basedOn w:val="TableauNormal"/>
    <w:rsid w:val="00660002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634C83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923C20"/>
    <w:rPr>
      <w:color w:val="808080"/>
    </w:rPr>
  </w:style>
  <w:style w:type="character" w:customStyle="1" w:styleId="Style1">
    <w:name w:val="Style1"/>
    <w:basedOn w:val="Policepardfaut"/>
    <w:uiPriority w:val="1"/>
    <w:qFormat/>
    <w:rsid w:val="006D67DB"/>
    <w:rPr>
      <w:rFonts w:asciiTheme="minorHAnsi" w:hAnsiTheme="minorHAnsi"/>
      <w:i/>
      <w:sz w:val="26"/>
    </w:rPr>
  </w:style>
  <w:style w:type="character" w:customStyle="1" w:styleId="StyleTitre">
    <w:name w:val="StyleTitre"/>
    <w:basedOn w:val="Policepardfaut"/>
    <w:uiPriority w:val="1"/>
    <w:rsid w:val="00DC7EF2"/>
    <w:rPr>
      <w:rFonts w:asciiTheme="minorHAnsi" w:hAnsiTheme="minorHAnsi"/>
      <w:sz w:val="72"/>
    </w:rPr>
  </w:style>
  <w:style w:type="character" w:customStyle="1" w:styleId="StyleCourriel">
    <w:name w:val="StyleCourriel"/>
    <w:basedOn w:val="Policepardfaut"/>
    <w:uiPriority w:val="1"/>
    <w:rsid w:val="00753A52"/>
    <w:rPr>
      <w:rFonts w:asciiTheme="minorHAnsi" w:hAnsiTheme="minorHAnsi"/>
      <w:i/>
      <w:color w:val="1F497D" w:themeColor="text2"/>
      <w:sz w:val="26"/>
      <w:u w:val="single"/>
    </w:rPr>
  </w:style>
  <w:style w:type="table" w:styleId="Trameclaire-Accent1">
    <w:name w:val="Light Shading Accent 1"/>
    <w:basedOn w:val="TableauNormal"/>
    <w:uiPriority w:val="60"/>
    <w:rsid w:val="003C41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2-Accent5">
    <w:name w:val="Medium Shading 2 Accent 5"/>
    <w:basedOn w:val="TableauNormal"/>
    <w:uiPriority w:val="64"/>
    <w:rsid w:val="003C4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3C4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laire">
    <w:name w:val="Light Grid"/>
    <w:basedOn w:val="TableauNormal"/>
    <w:uiPriority w:val="62"/>
    <w:rsid w:val="00FA7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Module">
    <w:name w:val="Module"/>
    <w:basedOn w:val="Normal"/>
    <w:next w:val="Normal"/>
    <w:rsid w:val="006744D2"/>
    <w:pPr>
      <w:keepNext/>
      <w:numPr>
        <w:numId w:val="28"/>
      </w:numPr>
      <w:spacing w:before="240" w:after="160" w:line="240" w:lineRule="auto"/>
    </w:pPr>
    <w:rPr>
      <w:rFonts w:ascii="Arial" w:eastAsia="Times New Roman" w:hAnsi="Arial" w:cs="Arial"/>
      <w:b/>
      <w:bCs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11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11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113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113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Retraitcorpsdetexte31">
    <w:name w:val="Retrait corps de texte 31"/>
    <w:basedOn w:val="Normal"/>
    <w:rsid w:val="00D11356"/>
    <w:pPr>
      <w:widowControl w:val="0"/>
      <w:suppressAutoHyphens/>
      <w:spacing w:after="0" w:line="240" w:lineRule="auto"/>
      <w:ind w:left="630" w:hanging="630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D11356"/>
    <w:pPr>
      <w:widowControl w:val="0"/>
      <w:suppressLineNumbers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qFormat/>
    <w:rsid w:val="00C77AE1"/>
    <w:pPr>
      <w:keepNext/>
      <w:suppressAutoHyphens/>
      <w:spacing w:after="0" w:line="240" w:lineRule="auto"/>
      <w:outlineLvl w:val="5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3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105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585"/>
  </w:style>
  <w:style w:type="paragraph" w:styleId="Pieddepage">
    <w:name w:val="footer"/>
    <w:basedOn w:val="Normal"/>
    <w:link w:val="PieddepageCar"/>
    <w:unhideWhenUsed/>
    <w:rsid w:val="003105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310585"/>
  </w:style>
  <w:style w:type="paragraph" w:styleId="Textedebulles">
    <w:name w:val="Balloon Text"/>
    <w:basedOn w:val="Normal"/>
    <w:link w:val="TextedebullesCar"/>
    <w:uiPriority w:val="99"/>
    <w:semiHidden/>
    <w:unhideWhenUsed/>
    <w:rsid w:val="009D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CD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70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0A29"/>
    <w:rPr>
      <w:color w:val="0000FF" w:themeColor="hyperlink"/>
      <w:u w:val="single"/>
    </w:rPr>
  </w:style>
  <w:style w:type="character" w:customStyle="1" w:styleId="Titre6Car">
    <w:name w:val="Titre 6 Car"/>
    <w:basedOn w:val="Policepardfaut"/>
    <w:link w:val="Titre6"/>
    <w:rsid w:val="00C77AE1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C77AE1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77AE1"/>
    <w:rPr>
      <w:rFonts w:ascii="Arial" w:eastAsia="Times New Roman" w:hAnsi="Arial" w:cs="Arial"/>
      <w:sz w:val="24"/>
      <w:szCs w:val="24"/>
      <w:lang w:eastAsia="fr-FR"/>
    </w:rPr>
  </w:style>
  <w:style w:type="table" w:styleId="Grilledutableau">
    <w:name w:val="Table Grid"/>
    <w:basedOn w:val="TableauNormal"/>
    <w:rsid w:val="00660002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634C83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923C20"/>
    <w:rPr>
      <w:color w:val="808080"/>
    </w:rPr>
  </w:style>
  <w:style w:type="character" w:customStyle="1" w:styleId="Style1">
    <w:name w:val="Style1"/>
    <w:basedOn w:val="Policepardfaut"/>
    <w:uiPriority w:val="1"/>
    <w:qFormat/>
    <w:rsid w:val="006D67DB"/>
    <w:rPr>
      <w:rFonts w:asciiTheme="minorHAnsi" w:hAnsiTheme="minorHAnsi"/>
      <w:i/>
      <w:sz w:val="26"/>
    </w:rPr>
  </w:style>
  <w:style w:type="character" w:customStyle="1" w:styleId="StyleTitre">
    <w:name w:val="StyleTitre"/>
    <w:basedOn w:val="Policepardfaut"/>
    <w:uiPriority w:val="1"/>
    <w:rsid w:val="00DC7EF2"/>
    <w:rPr>
      <w:rFonts w:asciiTheme="minorHAnsi" w:hAnsiTheme="minorHAnsi"/>
      <w:sz w:val="72"/>
    </w:rPr>
  </w:style>
  <w:style w:type="character" w:customStyle="1" w:styleId="StyleCourriel">
    <w:name w:val="StyleCourriel"/>
    <w:basedOn w:val="Policepardfaut"/>
    <w:uiPriority w:val="1"/>
    <w:rsid w:val="00753A52"/>
    <w:rPr>
      <w:rFonts w:asciiTheme="minorHAnsi" w:hAnsiTheme="minorHAnsi"/>
      <w:i/>
      <w:color w:val="1F497D" w:themeColor="text2"/>
      <w:sz w:val="26"/>
      <w:u w:val="single"/>
    </w:rPr>
  </w:style>
  <w:style w:type="table" w:styleId="Trameclaire-Accent1">
    <w:name w:val="Light Shading Accent 1"/>
    <w:basedOn w:val="TableauNormal"/>
    <w:uiPriority w:val="60"/>
    <w:rsid w:val="003C41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moyenne2-Accent5">
    <w:name w:val="Medium Shading 2 Accent 5"/>
    <w:basedOn w:val="TableauNormal"/>
    <w:uiPriority w:val="64"/>
    <w:rsid w:val="003C4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3C4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laire">
    <w:name w:val="Light Grid"/>
    <w:basedOn w:val="TableauNormal"/>
    <w:uiPriority w:val="62"/>
    <w:rsid w:val="00FA7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Module">
    <w:name w:val="Module"/>
    <w:basedOn w:val="Normal"/>
    <w:next w:val="Normal"/>
    <w:rsid w:val="006744D2"/>
    <w:pPr>
      <w:keepNext/>
      <w:numPr>
        <w:numId w:val="28"/>
      </w:numPr>
      <w:spacing w:before="240" w:after="160" w:line="240" w:lineRule="auto"/>
    </w:pPr>
    <w:rPr>
      <w:rFonts w:ascii="Arial" w:eastAsia="Times New Roman" w:hAnsi="Arial" w:cs="Arial"/>
      <w:b/>
      <w:bCs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11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11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113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113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Retraitcorpsdetexte31">
    <w:name w:val="Retrait corps de texte 31"/>
    <w:basedOn w:val="Normal"/>
    <w:rsid w:val="00D11356"/>
    <w:pPr>
      <w:widowControl w:val="0"/>
      <w:suppressAutoHyphens/>
      <w:spacing w:after="0" w:line="240" w:lineRule="auto"/>
      <w:ind w:left="630" w:hanging="630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D11356"/>
    <w:pPr>
      <w:widowControl w:val="0"/>
      <w:suppressLineNumbers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431B4-5482-45F3-A9F6-C508A173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cvm</cp:lastModifiedBy>
  <cp:revision>9</cp:revision>
  <cp:lastPrinted>2010-12-15T18:56:00Z</cp:lastPrinted>
  <dcterms:created xsi:type="dcterms:W3CDTF">2011-08-24T15:05:00Z</dcterms:created>
  <dcterms:modified xsi:type="dcterms:W3CDTF">2012-10-16T18:49:00Z</dcterms:modified>
</cp:coreProperties>
</file>